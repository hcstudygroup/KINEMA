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308F0C" w14:textId="77777777" w:rsidR="00A9204E" w:rsidRPr="00F50EF6" w:rsidRDefault="006540D1" w:rsidP="006540D1">
      <w:pPr>
        <w:pStyle w:val="1"/>
        <w:rPr>
          <w:rFonts w:ascii="游ゴシック" w:eastAsia="游ゴシック" w:hAnsi="游ゴシック"/>
        </w:rPr>
      </w:pPr>
      <w:r w:rsidRPr="00F50EF6">
        <w:rPr>
          <w:rFonts w:ascii="游ゴシック" w:eastAsia="游ゴシック" w:hAnsi="游ゴシック" w:hint="eastAsia"/>
        </w:rPr>
        <w:t>5章　管理設計</w:t>
      </w:r>
    </w:p>
    <w:p w14:paraId="6BEC789A" w14:textId="77777777" w:rsidR="006540D1" w:rsidRPr="00F50EF6" w:rsidRDefault="006540D1" w:rsidP="006540D1">
      <w:pPr>
        <w:rPr>
          <w:rFonts w:ascii="游ゴシック" w:eastAsia="游ゴシック" w:hAnsi="游ゴシック"/>
        </w:rPr>
      </w:pPr>
      <w:r w:rsidRPr="00F50EF6">
        <w:rPr>
          <w:rFonts w:ascii="游ゴシック" w:eastAsia="游ゴシック" w:hAnsi="游ゴシック" w:hint="eastAsia"/>
        </w:rPr>
        <w:t xml:space="preserve">　　後々の運用を楽にするため、以下を設計する。</w:t>
      </w:r>
    </w:p>
    <w:p w14:paraId="69DBA374" w14:textId="77777777" w:rsidR="006540D1" w:rsidRPr="00F50EF6" w:rsidRDefault="006540D1" w:rsidP="006540D1">
      <w:pPr>
        <w:rPr>
          <w:rFonts w:ascii="游ゴシック" w:eastAsia="游ゴシック" w:hAnsi="游ゴシック"/>
        </w:rPr>
      </w:pPr>
      <w:r w:rsidRPr="00F50EF6">
        <w:rPr>
          <w:rFonts w:ascii="游ゴシック" w:eastAsia="游ゴシック" w:hAnsi="游ゴシック" w:hint="eastAsia"/>
        </w:rPr>
        <w:t xml:space="preserve">　１．ホスト名</w:t>
      </w:r>
    </w:p>
    <w:p w14:paraId="2A1A8E8E" w14:textId="77777777" w:rsidR="006540D1" w:rsidRPr="00F50EF6" w:rsidRDefault="006540D1" w:rsidP="006540D1">
      <w:pPr>
        <w:rPr>
          <w:rFonts w:ascii="游ゴシック" w:eastAsia="游ゴシック" w:hAnsi="游ゴシック"/>
        </w:rPr>
      </w:pPr>
      <w:r w:rsidRPr="00F50EF6">
        <w:rPr>
          <w:rFonts w:ascii="游ゴシック" w:eastAsia="游ゴシック" w:hAnsi="游ゴシック" w:hint="eastAsia"/>
        </w:rPr>
        <w:t xml:space="preserve">　２．オブジェクト名</w:t>
      </w:r>
    </w:p>
    <w:p w14:paraId="57DBA943" w14:textId="77777777" w:rsidR="006540D1" w:rsidRPr="00F50EF6" w:rsidRDefault="006540D1" w:rsidP="006540D1">
      <w:pPr>
        <w:rPr>
          <w:rFonts w:ascii="游ゴシック" w:eastAsia="游ゴシック" w:hAnsi="游ゴシック"/>
        </w:rPr>
      </w:pPr>
      <w:r w:rsidRPr="00F50EF6">
        <w:rPr>
          <w:rFonts w:ascii="游ゴシック" w:eastAsia="游ゴシック" w:hAnsi="游ゴシック" w:hint="eastAsia"/>
        </w:rPr>
        <w:t xml:space="preserve">　３．ラベル定義</w:t>
      </w:r>
    </w:p>
    <w:p w14:paraId="20F95AB7" w14:textId="77777777" w:rsidR="006540D1" w:rsidRPr="00F50EF6" w:rsidRDefault="006540D1" w:rsidP="006540D1">
      <w:pPr>
        <w:rPr>
          <w:rFonts w:ascii="游ゴシック" w:eastAsia="游ゴシック" w:hAnsi="游ゴシック"/>
        </w:rPr>
      </w:pPr>
      <w:r w:rsidRPr="00F50EF6">
        <w:rPr>
          <w:rFonts w:ascii="游ゴシック" w:eastAsia="游ゴシック" w:hAnsi="游ゴシック" w:hint="eastAsia"/>
        </w:rPr>
        <w:t xml:space="preserve">　４．パスワード</w:t>
      </w:r>
    </w:p>
    <w:p w14:paraId="1919DD20" w14:textId="77777777" w:rsidR="006540D1" w:rsidRPr="00F50EF6" w:rsidRDefault="006540D1" w:rsidP="006540D1">
      <w:pPr>
        <w:rPr>
          <w:rFonts w:ascii="游ゴシック" w:eastAsia="游ゴシック" w:hAnsi="游ゴシック"/>
        </w:rPr>
      </w:pPr>
      <w:r w:rsidRPr="00F50EF6">
        <w:rPr>
          <w:rFonts w:ascii="游ゴシック" w:eastAsia="游ゴシック" w:hAnsi="游ゴシック" w:hint="eastAsia"/>
        </w:rPr>
        <w:t xml:space="preserve">　５．運用管理ネットワーク</w:t>
      </w:r>
    </w:p>
    <w:p w14:paraId="1044C269" w14:textId="77777777" w:rsidR="006540D1" w:rsidRPr="00F50EF6" w:rsidRDefault="006540D1" w:rsidP="006540D1">
      <w:pPr>
        <w:rPr>
          <w:rFonts w:ascii="游ゴシック" w:eastAsia="游ゴシック" w:hAnsi="游ゴシック"/>
        </w:rPr>
      </w:pPr>
      <w:r w:rsidRPr="00F50EF6">
        <w:rPr>
          <w:rFonts w:ascii="游ゴシック" w:eastAsia="游ゴシック" w:hAnsi="游ゴシック" w:hint="eastAsia"/>
        </w:rPr>
        <w:t xml:space="preserve">　６．設定情報</w:t>
      </w:r>
    </w:p>
    <w:p w14:paraId="38E2E8F2" w14:textId="77777777" w:rsidR="006540D1" w:rsidRPr="00F50EF6" w:rsidRDefault="006540D1" w:rsidP="006540D1">
      <w:pPr>
        <w:rPr>
          <w:rFonts w:ascii="游ゴシック" w:eastAsia="游ゴシック" w:hAnsi="游ゴシック"/>
        </w:rPr>
      </w:pPr>
    </w:p>
    <w:p w14:paraId="740F6B98" w14:textId="77777777" w:rsidR="006540D1" w:rsidRPr="00F50EF6" w:rsidRDefault="006540D1" w:rsidP="006540D1">
      <w:pPr>
        <w:pStyle w:val="21"/>
        <w:rPr>
          <w:rFonts w:ascii="游ゴシック" w:eastAsia="游ゴシック" w:hAnsi="游ゴシック"/>
        </w:rPr>
      </w:pPr>
      <w:r w:rsidRPr="00F50EF6">
        <w:rPr>
          <w:rFonts w:ascii="游ゴシック" w:eastAsia="游ゴシック" w:hAnsi="游ゴシック" w:hint="eastAsia"/>
        </w:rPr>
        <w:t>１．ホスト名</w:t>
      </w:r>
    </w:p>
    <w:p w14:paraId="0E9FA4B3" w14:textId="77777777" w:rsidR="006540D1" w:rsidRPr="00F50EF6" w:rsidRDefault="006540D1" w:rsidP="006540D1">
      <w:pPr>
        <w:rPr>
          <w:rFonts w:ascii="游ゴシック" w:eastAsia="游ゴシック" w:hAnsi="游ゴシック"/>
        </w:rPr>
      </w:pPr>
      <w:r w:rsidRPr="00F50EF6">
        <w:rPr>
          <w:rFonts w:ascii="游ゴシック" w:eastAsia="游ゴシック" w:hAnsi="游ゴシック" w:hint="eastAsia"/>
        </w:rPr>
        <w:t xml:space="preserve">　ホスト名は位置や機器、役割などの識別子を定義して、分かりやすいものにしていくべき。</w:t>
      </w:r>
    </w:p>
    <w:p w14:paraId="1D7E31E2" w14:textId="77777777" w:rsidR="006540D1" w:rsidRPr="00F50EF6" w:rsidRDefault="006540D1" w:rsidP="006540D1">
      <w:pPr>
        <w:rPr>
          <w:rFonts w:ascii="游ゴシック" w:eastAsia="游ゴシック" w:hAnsi="游ゴシック"/>
        </w:rPr>
      </w:pPr>
      <w:r w:rsidRPr="00F50EF6">
        <w:rPr>
          <w:rFonts w:ascii="游ゴシック" w:eastAsia="游ゴシック" w:hAnsi="游ゴシック"/>
        </w:rPr>
        <w:t>(http://news.headline.example.jp ホスト名：news.headline、ドメイン：example、FQDN:news.headline.example.jp)</w:t>
      </w:r>
    </w:p>
    <w:p w14:paraId="0D4C7030" w14:textId="77777777" w:rsidR="006540D1" w:rsidRPr="00F50EF6" w:rsidRDefault="006540D1" w:rsidP="006540D1">
      <w:pPr>
        <w:rPr>
          <w:rFonts w:ascii="游ゴシック" w:eastAsia="游ゴシック" w:hAnsi="游ゴシック"/>
        </w:rPr>
      </w:pPr>
      <w:r w:rsidRPr="00F50EF6">
        <w:rPr>
          <w:rFonts w:ascii="游ゴシック" w:eastAsia="游ゴシック" w:hAnsi="游ゴシック" w:hint="eastAsia"/>
        </w:rPr>
        <w:t>重要なポイントは、「文字数」と「呼び名</w:t>
      </w:r>
      <w:r w:rsidRPr="00F50EF6">
        <w:rPr>
          <w:rFonts w:ascii="游ゴシック" w:eastAsia="游ゴシック" w:hAnsi="游ゴシック"/>
        </w:rPr>
        <w:t>(呼称)」。</w:t>
      </w:r>
    </w:p>
    <w:p w14:paraId="4878A70C" w14:textId="77777777" w:rsidR="006540D1" w:rsidRPr="00F50EF6" w:rsidRDefault="006540D1" w:rsidP="006540D1">
      <w:pPr>
        <w:rPr>
          <w:rFonts w:ascii="游ゴシック" w:eastAsia="游ゴシック" w:hAnsi="游ゴシック"/>
        </w:rPr>
      </w:pPr>
    </w:p>
    <w:p w14:paraId="57AD4762" w14:textId="77777777" w:rsidR="006540D1" w:rsidRPr="00F50EF6" w:rsidRDefault="006540D1" w:rsidP="006540D1">
      <w:pPr>
        <w:rPr>
          <w:rFonts w:ascii="游ゴシック" w:eastAsia="游ゴシック" w:hAnsi="游ゴシック"/>
        </w:rPr>
      </w:pPr>
      <w:r w:rsidRPr="00F50EF6">
        <w:rPr>
          <w:rFonts w:ascii="游ゴシック" w:eastAsia="游ゴシック" w:hAnsi="游ゴシック" w:hint="eastAsia"/>
        </w:rPr>
        <w:t xml:space="preserve">「文字数」　</w:t>
      </w:r>
    </w:p>
    <w:p w14:paraId="2D985424" w14:textId="77777777" w:rsidR="006540D1" w:rsidRPr="00F50EF6" w:rsidRDefault="006540D1" w:rsidP="006540D1">
      <w:pPr>
        <w:rPr>
          <w:rFonts w:ascii="游ゴシック" w:eastAsia="游ゴシック" w:hAnsi="游ゴシック"/>
        </w:rPr>
      </w:pPr>
      <w:r w:rsidRPr="00F50EF6">
        <w:rPr>
          <w:rFonts w:ascii="游ゴシック" w:eastAsia="游ゴシック" w:hAnsi="游ゴシック" w:hint="eastAsia"/>
        </w:rPr>
        <w:t xml:space="preserve">　</w:t>
      </w:r>
      <w:r w:rsidRPr="00F50EF6">
        <w:rPr>
          <w:rFonts w:ascii="游ゴシック" w:eastAsia="游ゴシック" w:hAnsi="游ゴシック"/>
        </w:rPr>
        <w:t>AnsibleやTera Termマクロなどを使用して、作業を自動化する際に、ホスト名の文字数を</w:t>
      </w:r>
    </w:p>
    <w:p w14:paraId="47E0C53D" w14:textId="77777777" w:rsidR="006540D1" w:rsidRPr="00F50EF6" w:rsidRDefault="006540D1" w:rsidP="006540D1">
      <w:pPr>
        <w:rPr>
          <w:rFonts w:ascii="游ゴシック" w:eastAsia="游ゴシック" w:hAnsi="游ゴシック"/>
        </w:rPr>
      </w:pPr>
      <w:r w:rsidRPr="00F50EF6">
        <w:rPr>
          <w:rFonts w:ascii="游ゴシック" w:eastAsia="游ゴシック" w:hAnsi="游ゴシック"/>
        </w:rPr>
        <w:t>合わせておくと</w:t>
      </w:r>
      <w:r w:rsidRPr="00F50EF6">
        <w:rPr>
          <w:rFonts w:ascii="游ゴシック" w:eastAsia="游ゴシック" w:hAnsi="游ゴシック" w:hint="eastAsia"/>
        </w:rPr>
        <w:t>コードが書きやすくなり文字列操作の手間が省ける。</w:t>
      </w:r>
    </w:p>
    <w:p w14:paraId="14FB9F09" w14:textId="77777777" w:rsidR="006540D1" w:rsidRPr="00F50EF6" w:rsidRDefault="006540D1" w:rsidP="006540D1">
      <w:pPr>
        <w:rPr>
          <w:rFonts w:ascii="游ゴシック" w:eastAsia="游ゴシック" w:hAnsi="游ゴシック"/>
        </w:rPr>
      </w:pPr>
    </w:p>
    <w:p w14:paraId="1410E900" w14:textId="77777777" w:rsidR="006540D1" w:rsidRPr="00F50EF6" w:rsidRDefault="006540D1" w:rsidP="006540D1">
      <w:pPr>
        <w:rPr>
          <w:rFonts w:ascii="游ゴシック" w:eastAsia="游ゴシック" w:hAnsi="游ゴシック"/>
        </w:rPr>
      </w:pPr>
      <w:r w:rsidRPr="00F50EF6">
        <w:rPr>
          <w:rFonts w:ascii="游ゴシック" w:eastAsia="游ゴシック" w:hAnsi="游ゴシック" w:hint="eastAsia"/>
        </w:rPr>
        <w:t>「呼び名</w:t>
      </w:r>
      <w:r w:rsidRPr="00F50EF6">
        <w:rPr>
          <w:rFonts w:ascii="游ゴシック" w:eastAsia="游ゴシック" w:hAnsi="游ゴシック"/>
        </w:rPr>
        <w:t>(呼称)」</w:t>
      </w:r>
    </w:p>
    <w:p w14:paraId="67C75879" w14:textId="77777777" w:rsidR="006540D1" w:rsidRPr="00F50EF6" w:rsidRDefault="006540D1" w:rsidP="006540D1">
      <w:pPr>
        <w:rPr>
          <w:rFonts w:ascii="游ゴシック" w:eastAsia="游ゴシック" w:hAnsi="游ゴシック"/>
        </w:rPr>
      </w:pPr>
      <w:r w:rsidRPr="00F50EF6">
        <w:rPr>
          <w:rFonts w:ascii="游ゴシック" w:eastAsia="游ゴシック" w:hAnsi="游ゴシック" w:hint="eastAsia"/>
        </w:rPr>
        <w:t xml:space="preserve">　会議やドキュメント内で使用する呼び名。ホスト名は色々な識別子が入っていて、定義を理解していないと混乱する。</w:t>
      </w:r>
    </w:p>
    <w:p w14:paraId="659A11FD" w14:textId="77777777" w:rsidR="006540D1" w:rsidRPr="00F50EF6" w:rsidRDefault="006540D1" w:rsidP="006540D1">
      <w:pPr>
        <w:rPr>
          <w:rFonts w:ascii="游ゴシック" w:eastAsia="游ゴシック" w:hAnsi="游ゴシック"/>
        </w:rPr>
      </w:pPr>
    </w:p>
    <w:p w14:paraId="62B116A9" w14:textId="77777777" w:rsidR="006540D1" w:rsidRPr="00F50EF6" w:rsidRDefault="006540D1" w:rsidP="006540D1">
      <w:pPr>
        <w:pStyle w:val="21"/>
        <w:rPr>
          <w:rFonts w:ascii="游ゴシック" w:eastAsia="游ゴシック" w:hAnsi="游ゴシック"/>
        </w:rPr>
      </w:pPr>
      <w:r w:rsidRPr="00F50EF6">
        <w:rPr>
          <w:rFonts w:ascii="游ゴシック" w:eastAsia="游ゴシック" w:hAnsi="游ゴシック" w:hint="eastAsia"/>
        </w:rPr>
        <w:t>２．オブジェクト名</w:t>
      </w:r>
    </w:p>
    <w:p w14:paraId="3EBF45FC" w14:textId="77777777" w:rsidR="006540D1" w:rsidRPr="00F50EF6" w:rsidRDefault="006540D1" w:rsidP="006540D1">
      <w:pPr>
        <w:rPr>
          <w:rFonts w:ascii="游ゴシック" w:eastAsia="游ゴシック" w:hAnsi="游ゴシック"/>
        </w:rPr>
      </w:pPr>
      <w:r w:rsidRPr="00F50EF6">
        <w:rPr>
          <w:rFonts w:ascii="游ゴシック" w:eastAsia="游ゴシック" w:hAnsi="游ゴシック" w:hint="eastAsia"/>
        </w:rPr>
        <w:t xml:space="preserve">　ファイアウォールポリシー、アドレスグループ、</w:t>
      </w:r>
      <w:r w:rsidRPr="00F50EF6">
        <w:rPr>
          <w:rFonts w:ascii="游ゴシック" w:eastAsia="游ゴシック" w:hAnsi="游ゴシック"/>
        </w:rPr>
        <w:t>VLANからリングアグリゲーションの論理ポート</w:t>
      </w:r>
    </w:p>
    <w:p w14:paraId="4AECA04D" w14:textId="77777777" w:rsidR="006540D1" w:rsidRPr="00F50EF6" w:rsidRDefault="006540D1" w:rsidP="006540D1">
      <w:pPr>
        <w:rPr>
          <w:rFonts w:ascii="游ゴシック" w:eastAsia="游ゴシック" w:hAnsi="游ゴシック"/>
        </w:rPr>
      </w:pPr>
      <w:r w:rsidRPr="00F50EF6">
        <w:rPr>
          <w:rFonts w:ascii="游ゴシック" w:eastAsia="游ゴシック" w:hAnsi="游ゴシック"/>
        </w:rPr>
        <w:t>など、</w:t>
      </w:r>
      <w:r w:rsidRPr="00F50EF6">
        <w:rPr>
          <w:rFonts w:ascii="游ゴシック" w:eastAsia="游ゴシック" w:hAnsi="游ゴシック" w:hint="eastAsia"/>
        </w:rPr>
        <w:t>各種設定オブジェクトの命名規則も重要な設計要素。</w:t>
      </w:r>
    </w:p>
    <w:p w14:paraId="72CE75F2" w14:textId="77777777" w:rsidR="006540D1" w:rsidRPr="00F50EF6" w:rsidRDefault="006540D1" w:rsidP="006540D1">
      <w:pPr>
        <w:rPr>
          <w:rFonts w:ascii="游ゴシック" w:eastAsia="游ゴシック" w:hAnsi="游ゴシック"/>
        </w:rPr>
      </w:pPr>
      <w:r w:rsidRPr="00F50EF6">
        <w:rPr>
          <w:rFonts w:ascii="游ゴシック" w:eastAsia="游ゴシック" w:hAnsi="游ゴシック" w:hint="eastAsia"/>
        </w:rPr>
        <w:t>オブジェクト毎に命名規則を設け、わかりやすい名前を付けておくと運用管理の自動化が楽になる＆</w:t>
      </w:r>
    </w:p>
    <w:p w14:paraId="758FCC28" w14:textId="77777777" w:rsidR="006540D1" w:rsidRPr="00F50EF6" w:rsidRDefault="006540D1" w:rsidP="006540D1">
      <w:pPr>
        <w:rPr>
          <w:rFonts w:ascii="游ゴシック" w:eastAsia="游ゴシック" w:hAnsi="游ゴシック"/>
        </w:rPr>
      </w:pPr>
      <w:r w:rsidRPr="00F50EF6">
        <w:rPr>
          <w:rFonts w:ascii="游ゴシック" w:eastAsia="游ゴシック" w:hAnsi="游ゴシック" w:hint="eastAsia"/>
        </w:rPr>
        <w:t>引き継ぎもしやすくなる。</w:t>
      </w:r>
    </w:p>
    <w:p w14:paraId="2898157E" w14:textId="77777777" w:rsidR="006540D1" w:rsidRPr="00F50EF6" w:rsidRDefault="006540D1" w:rsidP="006540D1">
      <w:pPr>
        <w:rPr>
          <w:rFonts w:ascii="游ゴシック" w:eastAsia="游ゴシック" w:hAnsi="游ゴシック"/>
        </w:rPr>
      </w:pPr>
    </w:p>
    <w:p w14:paraId="6D7D3918" w14:textId="77777777" w:rsidR="006540D1" w:rsidRPr="00F50EF6" w:rsidRDefault="00935F57" w:rsidP="006540D1">
      <w:pPr>
        <w:rPr>
          <w:rFonts w:ascii="游ゴシック" w:eastAsia="游ゴシック" w:hAnsi="游ゴシック"/>
        </w:rPr>
      </w:pPr>
      <w:r w:rsidRPr="00F50EF6">
        <w:rPr>
          <w:rFonts w:ascii="游ゴシック" w:eastAsia="游ゴシック" w:hAnsi="游ゴシック" w:hint="eastAsia"/>
          <w:noProof/>
        </w:rPr>
        <w:drawing>
          <wp:inline distT="0" distB="0" distL="0" distR="0" wp14:anchorId="1E768C43" wp14:editId="44EFB16B">
            <wp:extent cx="4924425" cy="1590675"/>
            <wp:effectExtent l="0" t="0" r="9525"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24425" cy="1590675"/>
                    </a:xfrm>
                    <a:prstGeom prst="rect">
                      <a:avLst/>
                    </a:prstGeom>
                    <a:noFill/>
                    <a:ln>
                      <a:noFill/>
                    </a:ln>
                  </pic:spPr>
                </pic:pic>
              </a:graphicData>
            </a:graphic>
          </wp:inline>
        </w:drawing>
      </w:r>
    </w:p>
    <w:p w14:paraId="78044201" w14:textId="77777777" w:rsidR="00935F57" w:rsidRPr="00F50EF6" w:rsidRDefault="00935F57" w:rsidP="006540D1">
      <w:pPr>
        <w:rPr>
          <w:rFonts w:ascii="游ゴシック" w:eastAsia="游ゴシック" w:hAnsi="游ゴシック"/>
        </w:rPr>
      </w:pPr>
    </w:p>
    <w:p w14:paraId="56651CF8" w14:textId="77777777" w:rsidR="00935F57" w:rsidRPr="00F50EF6" w:rsidRDefault="00935F57">
      <w:pPr>
        <w:rPr>
          <w:rFonts w:ascii="游ゴシック" w:eastAsia="游ゴシック" w:hAnsi="游ゴシック"/>
        </w:rPr>
      </w:pPr>
      <w:r w:rsidRPr="00F50EF6">
        <w:rPr>
          <w:rFonts w:ascii="游ゴシック" w:eastAsia="游ゴシック" w:hAnsi="游ゴシック"/>
        </w:rPr>
        <w:br w:type="page"/>
      </w:r>
    </w:p>
    <w:p w14:paraId="001532A2" w14:textId="77777777" w:rsidR="00935F57" w:rsidRPr="00F50EF6" w:rsidRDefault="00935F57" w:rsidP="00935F57">
      <w:pPr>
        <w:pStyle w:val="21"/>
        <w:rPr>
          <w:rFonts w:ascii="游ゴシック" w:eastAsia="游ゴシック" w:hAnsi="游ゴシック"/>
        </w:rPr>
      </w:pPr>
      <w:r w:rsidRPr="00F50EF6">
        <w:rPr>
          <w:rFonts w:ascii="游ゴシック" w:eastAsia="游ゴシック" w:hAnsi="游ゴシック" w:hint="eastAsia"/>
        </w:rPr>
        <w:lastRenderedPageBreak/>
        <w:t>３．ラベル定義</w:t>
      </w:r>
    </w:p>
    <w:p w14:paraId="484430D7" w14:textId="77777777" w:rsidR="00935F57" w:rsidRPr="00F50EF6" w:rsidRDefault="00935F57" w:rsidP="00935F57">
      <w:pPr>
        <w:rPr>
          <w:rFonts w:ascii="游ゴシック" w:eastAsia="游ゴシック" w:hAnsi="游ゴシック"/>
        </w:rPr>
      </w:pPr>
      <w:r w:rsidRPr="00F50EF6">
        <w:rPr>
          <w:rFonts w:ascii="游ゴシック" w:eastAsia="游ゴシック" w:hAnsi="游ゴシック" w:hint="eastAsia"/>
        </w:rPr>
        <w:t xml:space="preserve">　いざトラブルが発生したとき、どこに対象となる機器があるかを物理的に即座に把握するために必要。</w:t>
      </w:r>
    </w:p>
    <w:p w14:paraId="7B128697" w14:textId="77777777" w:rsidR="00935F57" w:rsidRPr="00F50EF6" w:rsidRDefault="00935F57" w:rsidP="00935F57">
      <w:pPr>
        <w:rPr>
          <w:rFonts w:ascii="游ゴシック" w:eastAsia="游ゴシック" w:hAnsi="游ゴシック"/>
        </w:rPr>
      </w:pPr>
    </w:p>
    <w:p w14:paraId="10C23835" w14:textId="77777777" w:rsidR="00935F57" w:rsidRPr="00F50EF6" w:rsidRDefault="00935F57" w:rsidP="00935F57">
      <w:pPr>
        <w:rPr>
          <w:rFonts w:ascii="游ゴシック" w:eastAsia="游ゴシック" w:hAnsi="游ゴシック"/>
        </w:rPr>
      </w:pPr>
      <w:r w:rsidRPr="00F50EF6">
        <w:rPr>
          <w:rFonts w:ascii="游ゴシック" w:eastAsia="游ゴシック" w:hAnsi="游ゴシック" w:hint="eastAsia"/>
        </w:rPr>
        <w:t>・ケーブルラベル</w:t>
      </w:r>
    </w:p>
    <w:p w14:paraId="05F30BB8" w14:textId="77777777" w:rsidR="00935F57" w:rsidRPr="00F50EF6" w:rsidRDefault="00935F57" w:rsidP="00935F57">
      <w:pPr>
        <w:rPr>
          <w:rFonts w:ascii="游ゴシック" w:eastAsia="游ゴシック" w:hAnsi="游ゴシック"/>
        </w:rPr>
      </w:pPr>
      <w:r w:rsidRPr="00F50EF6">
        <w:rPr>
          <w:rFonts w:ascii="游ゴシック" w:eastAsia="游ゴシック" w:hAnsi="游ゴシック" w:hint="eastAsia"/>
        </w:rPr>
        <w:t xml:space="preserve">　L</w:t>
      </w:r>
      <w:r w:rsidRPr="00F50EF6">
        <w:rPr>
          <w:rFonts w:ascii="游ゴシック" w:eastAsia="游ゴシック" w:hAnsi="游ゴシック"/>
        </w:rPr>
        <w:t>AN</w:t>
      </w:r>
      <w:r w:rsidRPr="00F50EF6">
        <w:rPr>
          <w:rFonts w:ascii="游ゴシック" w:eastAsia="游ゴシック" w:hAnsi="游ゴシック" w:hint="eastAsia"/>
        </w:rPr>
        <w:t>ケーブル、電源ケーブルやS</w:t>
      </w:r>
      <w:r w:rsidRPr="00F50EF6">
        <w:rPr>
          <w:rFonts w:ascii="游ゴシック" w:eastAsia="游ゴシック" w:hAnsi="游ゴシック"/>
        </w:rPr>
        <w:t>AN</w:t>
      </w:r>
      <w:r w:rsidRPr="00F50EF6">
        <w:rPr>
          <w:rFonts w:ascii="游ゴシック" w:eastAsia="游ゴシック" w:hAnsi="游ゴシック" w:hint="eastAsia"/>
        </w:rPr>
        <w:t>で使用するファイバケーブルなど、サーバサイト内にある全てのケーブルを表す。どういう種類のラベルで、どのような内容を記述するかを定義する。</w:t>
      </w:r>
    </w:p>
    <w:p w14:paraId="581549BD" w14:textId="77777777" w:rsidR="00935F57" w:rsidRPr="00F50EF6" w:rsidRDefault="00935F57" w:rsidP="00935F57">
      <w:pPr>
        <w:rPr>
          <w:rFonts w:ascii="游ゴシック" w:eastAsia="游ゴシック" w:hAnsi="游ゴシック"/>
        </w:rPr>
      </w:pPr>
      <w:r w:rsidRPr="00F50EF6">
        <w:rPr>
          <w:rFonts w:ascii="游ゴシック" w:eastAsia="游ゴシック" w:hAnsi="游ゴシック" w:hint="eastAsia"/>
        </w:rPr>
        <w:t>ラミネートタイプのラベルや丸タグに接続元・接続先の機器のホスト名とポート番号を記述することが多い。(既存のものがあればそれに準ずる)</w:t>
      </w:r>
    </w:p>
    <w:p w14:paraId="43BAC4D5" w14:textId="77777777" w:rsidR="00935F57" w:rsidRPr="00F50EF6" w:rsidRDefault="00935F57" w:rsidP="00935F57">
      <w:pPr>
        <w:rPr>
          <w:rFonts w:ascii="游ゴシック" w:eastAsia="游ゴシック" w:hAnsi="游ゴシック"/>
        </w:rPr>
      </w:pPr>
      <w:r w:rsidRPr="00F50EF6">
        <w:rPr>
          <w:rFonts w:ascii="游ゴシック" w:eastAsia="游ゴシック" w:hAnsi="游ゴシック" w:hint="eastAsia"/>
          <w:noProof/>
        </w:rPr>
        <w:drawing>
          <wp:inline distT="0" distB="0" distL="0" distR="0" wp14:anchorId="3A762FDC" wp14:editId="6316EA87">
            <wp:extent cx="5638800" cy="1266825"/>
            <wp:effectExtent l="0" t="0" r="0" b="952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8800" cy="1266825"/>
                    </a:xfrm>
                    <a:prstGeom prst="rect">
                      <a:avLst/>
                    </a:prstGeom>
                    <a:noFill/>
                    <a:ln>
                      <a:noFill/>
                    </a:ln>
                  </pic:spPr>
                </pic:pic>
              </a:graphicData>
            </a:graphic>
          </wp:inline>
        </w:drawing>
      </w:r>
    </w:p>
    <w:p w14:paraId="6F1DEBCE" w14:textId="77777777" w:rsidR="00935F57" w:rsidRPr="00F50EF6" w:rsidRDefault="00935F57" w:rsidP="00935F57">
      <w:pPr>
        <w:rPr>
          <w:rFonts w:ascii="游ゴシック" w:eastAsia="游ゴシック" w:hAnsi="游ゴシック"/>
        </w:rPr>
      </w:pPr>
    </w:p>
    <w:p w14:paraId="69EC222A" w14:textId="77777777" w:rsidR="00935F57" w:rsidRPr="00F50EF6" w:rsidRDefault="00935F57" w:rsidP="00935F57">
      <w:pPr>
        <w:rPr>
          <w:rFonts w:ascii="游ゴシック" w:eastAsia="游ゴシック" w:hAnsi="游ゴシック"/>
        </w:rPr>
      </w:pPr>
      <w:r w:rsidRPr="00F50EF6">
        <w:rPr>
          <w:rFonts w:ascii="游ゴシック" w:eastAsia="游ゴシック" w:hAnsi="游ゴシック" w:hint="eastAsia"/>
        </w:rPr>
        <w:t>・本体ラベル</w:t>
      </w:r>
    </w:p>
    <w:p w14:paraId="22E7877E" w14:textId="77777777" w:rsidR="00935F57" w:rsidRPr="00F50EF6" w:rsidRDefault="00935F57" w:rsidP="00935F57">
      <w:pPr>
        <w:rPr>
          <w:rFonts w:ascii="游ゴシック" w:eastAsia="游ゴシック" w:hAnsi="游ゴシック"/>
        </w:rPr>
      </w:pPr>
      <w:r w:rsidRPr="00F50EF6">
        <w:rPr>
          <w:rFonts w:ascii="游ゴシック" w:eastAsia="游ゴシック" w:hAnsi="游ゴシック" w:hint="eastAsia"/>
        </w:rPr>
        <w:t xml:space="preserve">　サーバやネットワーク機器本体に貼るラベルも同じように定義する。どこにどんな内容のラベルを貼るかを定義する。</w:t>
      </w:r>
    </w:p>
    <w:p w14:paraId="2745A545" w14:textId="77777777" w:rsidR="00935F57" w:rsidRPr="00F50EF6" w:rsidRDefault="00935F57" w:rsidP="00935F57">
      <w:pPr>
        <w:rPr>
          <w:rFonts w:ascii="游ゴシック" w:eastAsia="游ゴシック" w:hAnsi="游ゴシック"/>
        </w:rPr>
      </w:pPr>
    </w:p>
    <w:p w14:paraId="35E22042" w14:textId="77777777" w:rsidR="00935F57" w:rsidRPr="00F50EF6" w:rsidRDefault="00935F57" w:rsidP="00935F57">
      <w:pPr>
        <w:pStyle w:val="21"/>
        <w:rPr>
          <w:rFonts w:ascii="游ゴシック" w:eastAsia="游ゴシック" w:hAnsi="游ゴシック"/>
        </w:rPr>
      </w:pPr>
      <w:r w:rsidRPr="00F50EF6">
        <w:rPr>
          <w:rFonts w:ascii="游ゴシック" w:eastAsia="游ゴシック" w:hAnsi="游ゴシック" w:hint="eastAsia"/>
        </w:rPr>
        <w:t>４．パスワード</w:t>
      </w:r>
    </w:p>
    <w:p w14:paraId="3EFC55CC" w14:textId="77777777" w:rsidR="00935F57" w:rsidRPr="00F50EF6" w:rsidRDefault="00935F57" w:rsidP="00935F57">
      <w:pPr>
        <w:rPr>
          <w:rFonts w:ascii="游ゴシック" w:eastAsia="游ゴシック" w:hAnsi="游ゴシック"/>
        </w:rPr>
      </w:pPr>
      <w:r w:rsidRPr="00F50EF6">
        <w:rPr>
          <w:rFonts w:ascii="游ゴシック" w:eastAsia="游ゴシック" w:hAnsi="游ゴシック" w:hint="eastAsia"/>
        </w:rPr>
        <w:t xml:space="preserve">　機器に設定するパスワードも管理設計で定義しておく。どんなに厳重なデータセンターに設置していても、パスワードが「p</w:t>
      </w:r>
      <w:r w:rsidRPr="00F50EF6">
        <w:rPr>
          <w:rFonts w:ascii="游ゴシック" w:eastAsia="游ゴシック" w:hAnsi="游ゴシック"/>
        </w:rPr>
        <w:t>assword</w:t>
      </w:r>
      <w:r w:rsidRPr="00F50EF6">
        <w:rPr>
          <w:rFonts w:ascii="游ゴシック" w:eastAsia="游ゴシック" w:hAnsi="游ゴシック" w:hint="eastAsia"/>
        </w:rPr>
        <w:t>」だったら意味がない。</w:t>
      </w:r>
    </w:p>
    <w:p w14:paraId="71745A6F" w14:textId="77777777" w:rsidR="00FE1A65" w:rsidRPr="00F50EF6" w:rsidRDefault="00FE1A65" w:rsidP="00935F57">
      <w:pPr>
        <w:rPr>
          <w:rFonts w:ascii="游ゴシック" w:eastAsia="游ゴシック" w:hAnsi="游ゴシック"/>
        </w:rPr>
      </w:pPr>
      <w:r w:rsidRPr="00F50EF6">
        <w:rPr>
          <w:rFonts w:ascii="游ゴシック" w:eastAsia="游ゴシック" w:hAnsi="游ゴシック" w:hint="eastAsia"/>
          <w:noProof/>
        </w:rPr>
        <w:drawing>
          <wp:inline distT="0" distB="0" distL="0" distR="0" wp14:anchorId="0130348F" wp14:editId="315CFA90">
            <wp:extent cx="5581650" cy="1362075"/>
            <wp:effectExtent l="0" t="0" r="0" b="952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1650" cy="1362075"/>
                    </a:xfrm>
                    <a:prstGeom prst="rect">
                      <a:avLst/>
                    </a:prstGeom>
                    <a:noFill/>
                    <a:ln>
                      <a:noFill/>
                    </a:ln>
                  </pic:spPr>
                </pic:pic>
              </a:graphicData>
            </a:graphic>
          </wp:inline>
        </w:drawing>
      </w:r>
    </w:p>
    <w:p w14:paraId="17BE40AC" w14:textId="77777777" w:rsidR="00FE1A65" w:rsidRPr="00F50EF6" w:rsidRDefault="00FE1A65" w:rsidP="00935F57">
      <w:pPr>
        <w:rPr>
          <w:rFonts w:ascii="游ゴシック" w:eastAsia="游ゴシック" w:hAnsi="游ゴシック"/>
        </w:rPr>
      </w:pPr>
    </w:p>
    <w:p w14:paraId="78C3D322" w14:textId="77777777" w:rsidR="00FE1A65" w:rsidRPr="00F50EF6" w:rsidRDefault="00FE1A65" w:rsidP="00FE1A65">
      <w:pPr>
        <w:pStyle w:val="21"/>
        <w:rPr>
          <w:rFonts w:ascii="游ゴシック" w:eastAsia="游ゴシック" w:hAnsi="游ゴシック"/>
        </w:rPr>
      </w:pPr>
      <w:r w:rsidRPr="00F50EF6">
        <w:rPr>
          <w:rFonts w:ascii="游ゴシック" w:eastAsia="游ゴシック" w:hAnsi="游ゴシック" w:hint="eastAsia"/>
        </w:rPr>
        <w:t>５．運用管理ネットワーク</w:t>
      </w:r>
    </w:p>
    <w:p w14:paraId="0B87B897" w14:textId="77777777" w:rsidR="00FE1A65" w:rsidRPr="00F50EF6" w:rsidRDefault="00FE1A65" w:rsidP="00FE1A65">
      <w:pPr>
        <w:rPr>
          <w:rFonts w:ascii="游ゴシック" w:eastAsia="游ゴシック" w:hAnsi="游ゴシック"/>
        </w:rPr>
      </w:pPr>
      <w:r w:rsidRPr="00F50EF6">
        <w:rPr>
          <w:rFonts w:ascii="游ゴシック" w:eastAsia="游ゴシック" w:hAnsi="游ゴシック" w:hint="eastAsia"/>
        </w:rPr>
        <w:t xml:space="preserve">　ネットワーク機器の運用管理形態は、ネットワークの配置により「アウトオブバンド(</w:t>
      </w:r>
      <w:r w:rsidRPr="00F50EF6">
        <w:rPr>
          <w:rFonts w:ascii="游ゴシック" w:eastAsia="游ゴシック" w:hAnsi="游ゴシック"/>
        </w:rPr>
        <w:t>OOB,Out-Of-Band)</w:t>
      </w:r>
      <w:r w:rsidRPr="00F50EF6">
        <w:rPr>
          <w:rFonts w:ascii="游ゴシック" w:eastAsia="游ゴシック" w:hAnsi="游ゴシック" w:hint="eastAsia"/>
        </w:rPr>
        <w:t>管理」と「インバンド(</w:t>
      </w:r>
      <w:r w:rsidRPr="00F50EF6">
        <w:rPr>
          <w:rFonts w:ascii="游ゴシック" w:eastAsia="游ゴシック" w:hAnsi="游ゴシック"/>
        </w:rPr>
        <w:t>Inband)</w:t>
      </w:r>
      <w:r w:rsidRPr="00F50EF6">
        <w:rPr>
          <w:rFonts w:ascii="游ゴシック" w:eastAsia="游ゴシック" w:hAnsi="游ゴシック" w:hint="eastAsia"/>
        </w:rPr>
        <w:t>管理」に大別することができる。</w:t>
      </w:r>
    </w:p>
    <w:p w14:paraId="70C1286F" w14:textId="77777777" w:rsidR="00FE1A65" w:rsidRPr="00F50EF6" w:rsidRDefault="00FE1A65" w:rsidP="00FE1A65">
      <w:pPr>
        <w:rPr>
          <w:rFonts w:ascii="游ゴシック" w:eastAsia="游ゴシック" w:hAnsi="游ゴシック"/>
        </w:rPr>
      </w:pPr>
    </w:p>
    <w:p w14:paraId="3D391147" w14:textId="77777777" w:rsidR="00FE1A65" w:rsidRPr="00F50EF6" w:rsidRDefault="00FE1A65" w:rsidP="00FE1A65">
      <w:pPr>
        <w:rPr>
          <w:rFonts w:ascii="游ゴシック" w:eastAsia="游ゴシック" w:hAnsi="游ゴシック"/>
        </w:rPr>
      </w:pPr>
      <w:r w:rsidRPr="00F50EF6">
        <w:rPr>
          <w:rFonts w:ascii="游ゴシック" w:eastAsia="游ゴシック" w:hAnsi="游ゴシック" w:hint="eastAsia"/>
        </w:rPr>
        <w:t>・アウトオブバンド管理</w:t>
      </w:r>
    </w:p>
    <w:p w14:paraId="51589A72" w14:textId="77777777" w:rsidR="00FE1A65" w:rsidRPr="00F50EF6" w:rsidRDefault="00FE1A65" w:rsidP="00FE1A65">
      <w:pPr>
        <w:rPr>
          <w:rFonts w:ascii="游ゴシック" w:eastAsia="游ゴシック" w:hAnsi="游ゴシック"/>
        </w:rPr>
      </w:pPr>
      <w:r w:rsidRPr="00F50EF6">
        <w:rPr>
          <w:rFonts w:ascii="游ゴシック" w:eastAsia="游ゴシック" w:hAnsi="游ゴシック" w:hint="eastAsia"/>
        </w:rPr>
        <w:t xml:space="preserve">　サービスを提供するネットワークとは別に、運用管理をするためだけのT</w:t>
      </w:r>
      <w:r w:rsidRPr="00F50EF6">
        <w:rPr>
          <w:rFonts w:ascii="游ゴシック" w:eastAsia="游ゴシック" w:hAnsi="游ゴシック"/>
        </w:rPr>
        <w:t>rusted</w:t>
      </w:r>
      <w:r w:rsidRPr="00F50EF6">
        <w:rPr>
          <w:rFonts w:ascii="游ゴシック" w:eastAsia="游ゴシック" w:hAnsi="游ゴシック" w:hint="eastAsia"/>
        </w:rPr>
        <w:t>ネットワーク(以下、運用管理ネットワーク)を用意する形態。大規模ネットワークでよく採用されている。</w:t>
      </w:r>
    </w:p>
    <w:p w14:paraId="4F29F675" w14:textId="4A53E9A7" w:rsidR="00FE1A65" w:rsidRPr="00F50EF6" w:rsidRDefault="00FE1A65" w:rsidP="00FE1A65">
      <w:pPr>
        <w:rPr>
          <w:rFonts w:ascii="游ゴシック" w:eastAsia="游ゴシック" w:hAnsi="游ゴシック"/>
        </w:rPr>
      </w:pPr>
      <w:r w:rsidRPr="00F50EF6">
        <w:rPr>
          <w:rFonts w:ascii="游ゴシック" w:eastAsia="游ゴシック" w:hAnsi="游ゴシック" w:hint="eastAsia"/>
        </w:rPr>
        <w:t>最近のネットワーク機器は、サービスを提供するポートとは別に、運用管理を行うための管理ポートを持っている。このポートに運用管理ネットワークのIPアドレスを割り当て、このポート経由でNTPやSNMP、Syslog、GUIアクセス、CLIアクセスなどなど、運用管理に関するトラフィックをやり取りする。</w:t>
      </w:r>
    </w:p>
    <w:p w14:paraId="17E0C7B0" w14:textId="77777777" w:rsidR="00495A46" w:rsidRPr="00F50EF6" w:rsidRDefault="00FE1A65">
      <w:pPr>
        <w:rPr>
          <w:rFonts w:ascii="游ゴシック" w:eastAsia="游ゴシック" w:hAnsi="游ゴシック"/>
        </w:rPr>
      </w:pPr>
      <w:r w:rsidRPr="00F50EF6">
        <w:rPr>
          <w:rFonts w:ascii="游ゴシック" w:eastAsia="游ゴシック" w:hAnsi="游ゴシック" w:hint="eastAsia"/>
        </w:rPr>
        <w:lastRenderedPageBreak/>
        <w:t>信頼されたネットワークで運用管理するため、運用管理トラフィックに関するセキュリティを考慮する必要がない。その分、信頼できる運用管理ネットワークを別で用意しなくてはいけない。</w:t>
      </w:r>
    </w:p>
    <w:p w14:paraId="255974F8" w14:textId="77777777" w:rsidR="00FE1A65" w:rsidRPr="00F50EF6" w:rsidRDefault="00FE1A65" w:rsidP="00FE1A65">
      <w:pPr>
        <w:rPr>
          <w:rFonts w:ascii="游ゴシック" w:eastAsia="游ゴシック" w:hAnsi="游ゴシック"/>
        </w:rPr>
      </w:pPr>
    </w:p>
    <w:p w14:paraId="73E91340" w14:textId="77777777" w:rsidR="00FE1A65" w:rsidRPr="00F50EF6" w:rsidRDefault="00FE1A65" w:rsidP="00FE1A65">
      <w:pPr>
        <w:rPr>
          <w:rFonts w:ascii="游ゴシック" w:eastAsia="游ゴシック" w:hAnsi="游ゴシック"/>
        </w:rPr>
      </w:pPr>
      <w:r w:rsidRPr="00F50EF6">
        <w:rPr>
          <w:rFonts w:ascii="游ゴシック" w:eastAsia="游ゴシック" w:hAnsi="游ゴシック" w:hint="eastAsia"/>
        </w:rPr>
        <w:t>・インバンド管理</w:t>
      </w:r>
    </w:p>
    <w:p w14:paraId="4F947130" w14:textId="77777777" w:rsidR="00FE1A65" w:rsidRPr="00F50EF6" w:rsidRDefault="00FE1A65" w:rsidP="00FE1A65">
      <w:pPr>
        <w:rPr>
          <w:rFonts w:ascii="游ゴシック" w:eastAsia="游ゴシック" w:hAnsi="游ゴシック"/>
        </w:rPr>
      </w:pPr>
      <w:r w:rsidRPr="00F50EF6">
        <w:rPr>
          <w:rFonts w:ascii="游ゴシック" w:eastAsia="游ゴシック" w:hAnsi="游ゴシック" w:hint="eastAsia"/>
        </w:rPr>
        <w:t xml:space="preserve">　サービスを提供するネットワークを、運用管理ネットワークとしても使用する形態。</w:t>
      </w:r>
    </w:p>
    <w:p w14:paraId="0CC730DB" w14:textId="77777777" w:rsidR="00FE1A65" w:rsidRPr="00F50EF6" w:rsidRDefault="00FE1A65" w:rsidP="00FE1A65">
      <w:pPr>
        <w:rPr>
          <w:rFonts w:ascii="游ゴシック" w:eastAsia="游ゴシック" w:hAnsi="游ゴシック"/>
        </w:rPr>
      </w:pPr>
      <w:r w:rsidRPr="00F50EF6">
        <w:rPr>
          <w:rFonts w:ascii="游ゴシック" w:eastAsia="游ゴシック" w:hAnsi="游ゴシック" w:hint="eastAsia"/>
        </w:rPr>
        <w:t>中小規模ネットワークでよく採用されている。</w:t>
      </w:r>
    </w:p>
    <w:p w14:paraId="50AA030C" w14:textId="77777777" w:rsidR="00FE1A65" w:rsidRPr="00F50EF6" w:rsidRDefault="00FE1A65" w:rsidP="00FE1A65">
      <w:pPr>
        <w:rPr>
          <w:rFonts w:ascii="游ゴシック" w:eastAsia="游ゴシック" w:hAnsi="游ゴシック"/>
        </w:rPr>
      </w:pPr>
      <w:r w:rsidRPr="00F50EF6">
        <w:rPr>
          <w:rFonts w:ascii="游ゴシック" w:eastAsia="游ゴシック" w:hAnsi="游ゴシック" w:hint="eastAsia"/>
        </w:rPr>
        <w:t>管理ポートを使用せず、サービスを提供するポートを使用して運用管理を行う。</w:t>
      </w:r>
    </w:p>
    <w:p w14:paraId="2543B3C2" w14:textId="77777777" w:rsidR="00FE1A65" w:rsidRPr="00F50EF6" w:rsidRDefault="00FE1A65" w:rsidP="00FE1A65">
      <w:pPr>
        <w:rPr>
          <w:rFonts w:ascii="游ゴシック" w:eastAsia="游ゴシック" w:hAnsi="游ゴシック"/>
        </w:rPr>
      </w:pPr>
      <w:r w:rsidRPr="00F50EF6">
        <w:rPr>
          <w:rFonts w:ascii="游ゴシック" w:eastAsia="游ゴシック" w:hAnsi="游ゴシック" w:hint="eastAsia"/>
        </w:rPr>
        <w:t>運用管理ネットワークを別に用意する必要がないが、一方でサービストラフィックの逼迫という異常事態が</w:t>
      </w:r>
      <w:r w:rsidR="00495A46" w:rsidRPr="00F50EF6">
        <w:rPr>
          <w:rFonts w:ascii="游ゴシック" w:eastAsia="游ゴシック" w:hAnsi="游ゴシック" w:hint="eastAsia"/>
        </w:rPr>
        <w:t>起きるデメリットがある。</w:t>
      </w:r>
    </w:p>
    <w:p w14:paraId="3153EF7F" w14:textId="77777777" w:rsidR="00495A46" w:rsidRPr="00F50EF6" w:rsidRDefault="00495A46" w:rsidP="00FE1A65">
      <w:pPr>
        <w:rPr>
          <w:rFonts w:ascii="游ゴシック" w:eastAsia="游ゴシック" w:hAnsi="游ゴシック"/>
        </w:rPr>
      </w:pPr>
      <w:r w:rsidRPr="00F50EF6">
        <w:rPr>
          <w:rFonts w:ascii="游ゴシック" w:eastAsia="游ゴシック" w:hAnsi="游ゴシック" w:hint="eastAsia"/>
        </w:rPr>
        <w:t>また、運用管理トラフィックのためのセキュリティを考慮する必要がある。</w:t>
      </w:r>
    </w:p>
    <w:p w14:paraId="7C17A2B1" w14:textId="77777777" w:rsidR="00495A46" w:rsidRPr="00F50EF6" w:rsidRDefault="00495A46" w:rsidP="00FE1A65">
      <w:pPr>
        <w:rPr>
          <w:rFonts w:ascii="游ゴシック" w:eastAsia="游ゴシック" w:hAnsi="游ゴシック"/>
        </w:rPr>
      </w:pPr>
    </w:p>
    <w:p w14:paraId="31C94C0D" w14:textId="77777777" w:rsidR="00495A46" w:rsidRPr="00F50EF6" w:rsidRDefault="00495A46" w:rsidP="00FE1A65">
      <w:pPr>
        <w:rPr>
          <w:rFonts w:ascii="游ゴシック" w:eastAsia="游ゴシック" w:hAnsi="游ゴシック"/>
        </w:rPr>
      </w:pPr>
      <w:r w:rsidRPr="00F50EF6">
        <w:rPr>
          <w:rFonts w:ascii="游ゴシック" w:eastAsia="游ゴシック" w:hAnsi="游ゴシック" w:hint="eastAsia"/>
          <w:noProof/>
        </w:rPr>
        <w:drawing>
          <wp:inline distT="0" distB="0" distL="0" distR="0" wp14:anchorId="57052B06" wp14:editId="7C5059CF">
            <wp:extent cx="5048250" cy="190500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8250" cy="1905000"/>
                    </a:xfrm>
                    <a:prstGeom prst="rect">
                      <a:avLst/>
                    </a:prstGeom>
                    <a:noFill/>
                    <a:ln>
                      <a:noFill/>
                    </a:ln>
                  </pic:spPr>
                </pic:pic>
              </a:graphicData>
            </a:graphic>
          </wp:inline>
        </w:drawing>
      </w:r>
    </w:p>
    <w:p w14:paraId="127749FE" w14:textId="77777777" w:rsidR="00495A46" w:rsidRPr="00F50EF6" w:rsidRDefault="00495A46" w:rsidP="00FE1A65">
      <w:pPr>
        <w:rPr>
          <w:rFonts w:ascii="游ゴシック" w:eastAsia="游ゴシック" w:hAnsi="游ゴシック"/>
        </w:rPr>
      </w:pPr>
    </w:p>
    <w:p w14:paraId="055E62C1" w14:textId="77777777" w:rsidR="00495A46" w:rsidRPr="00F50EF6" w:rsidRDefault="00495A46" w:rsidP="00495A46">
      <w:pPr>
        <w:pStyle w:val="21"/>
        <w:rPr>
          <w:rFonts w:ascii="游ゴシック" w:eastAsia="游ゴシック" w:hAnsi="游ゴシック"/>
        </w:rPr>
      </w:pPr>
      <w:r w:rsidRPr="00F50EF6">
        <w:rPr>
          <w:rFonts w:ascii="游ゴシック" w:eastAsia="游ゴシック" w:hAnsi="游ゴシック" w:hint="eastAsia"/>
        </w:rPr>
        <w:t>６．設定情報</w:t>
      </w:r>
    </w:p>
    <w:p w14:paraId="10FF328D" w14:textId="77777777" w:rsidR="00495A46" w:rsidRPr="00F50EF6" w:rsidRDefault="00495A46" w:rsidP="00495A46">
      <w:pPr>
        <w:rPr>
          <w:rFonts w:ascii="游ゴシック" w:eastAsia="游ゴシック" w:hAnsi="游ゴシック"/>
        </w:rPr>
      </w:pPr>
      <w:r w:rsidRPr="00F50EF6">
        <w:rPr>
          <w:rFonts w:ascii="游ゴシック" w:eastAsia="游ゴシック" w:hAnsi="游ゴシック" w:hint="eastAsia"/>
        </w:rPr>
        <w:t xml:space="preserve">　ネットワーク機器の設定情報をどのようにバックアップし、どのようにリストアするかも管理設計の一つ。サーバのバックアップ・リストアには注意を払うのに、ネットワーク機器のバックアップ・リストアにはそこまで注意を払わないことが多いのが現状。</w:t>
      </w:r>
    </w:p>
    <w:p w14:paraId="2942F3B0" w14:textId="77777777" w:rsidR="00495A46" w:rsidRPr="00F50EF6" w:rsidRDefault="00495A46" w:rsidP="00495A46">
      <w:pPr>
        <w:rPr>
          <w:rFonts w:ascii="游ゴシック" w:eastAsia="游ゴシック" w:hAnsi="游ゴシック"/>
        </w:rPr>
      </w:pPr>
      <w:r w:rsidRPr="00F50EF6">
        <w:rPr>
          <w:rFonts w:ascii="游ゴシック" w:eastAsia="游ゴシック" w:hAnsi="游ゴシック" w:hint="eastAsia"/>
        </w:rPr>
        <w:t>ネットワーク機器の設定情報は、そのシステムの根幹を担うもので、サーバのそれと同じくらい重要。</w:t>
      </w:r>
    </w:p>
    <w:p w14:paraId="088B5DB7" w14:textId="77777777" w:rsidR="00495A46" w:rsidRPr="00F50EF6" w:rsidRDefault="00495A46" w:rsidP="00495A46">
      <w:pPr>
        <w:rPr>
          <w:rFonts w:ascii="游ゴシック" w:eastAsia="游ゴシック" w:hAnsi="游ゴシック"/>
        </w:rPr>
      </w:pPr>
      <w:r w:rsidRPr="00F50EF6">
        <w:rPr>
          <w:rFonts w:ascii="游ゴシック" w:eastAsia="游ゴシック" w:hAnsi="游ゴシック" w:hint="eastAsia"/>
        </w:rPr>
        <w:t>いつ、どこに、どのように、どうやってバックアップ・リストアしていくか定義する。</w:t>
      </w:r>
    </w:p>
    <w:p w14:paraId="6596E07D" w14:textId="77777777" w:rsidR="00495A46" w:rsidRPr="00F50EF6" w:rsidRDefault="00495A46" w:rsidP="00495A46">
      <w:pPr>
        <w:rPr>
          <w:rFonts w:ascii="游ゴシック" w:eastAsia="游ゴシック" w:hAnsi="游ゴシック"/>
        </w:rPr>
      </w:pPr>
    </w:p>
    <w:p w14:paraId="682EFF4A" w14:textId="77777777" w:rsidR="00495A46" w:rsidRPr="00F50EF6" w:rsidRDefault="00495A46" w:rsidP="00495A46">
      <w:pPr>
        <w:rPr>
          <w:rFonts w:ascii="游ゴシック" w:eastAsia="游ゴシック" w:hAnsi="游ゴシック"/>
        </w:rPr>
      </w:pPr>
      <w:r w:rsidRPr="00F50EF6">
        <w:rPr>
          <w:rFonts w:ascii="游ゴシック" w:eastAsia="游ゴシック" w:hAnsi="游ゴシック" w:hint="eastAsia"/>
        </w:rPr>
        <w:t>・タイミング</w:t>
      </w:r>
    </w:p>
    <w:p w14:paraId="6E049897" w14:textId="77777777" w:rsidR="00495A46" w:rsidRPr="00F50EF6" w:rsidRDefault="00495A46" w:rsidP="00495A46">
      <w:pPr>
        <w:rPr>
          <w:rFonts w:ascii="游ゴシック" w:eastAsia="游ゴシック" w:hAnsi="游ゴシック"/>
        </w:rPr>
      </w:pPr>
      <w:r w:rsidRPr="00F50EF6">
        <w:rPr>
          <w:rFonts w:ascii="游ゴシック" w:eastAsia="游ゴシック" w:hAnsi="游ゴシック" w:hint="eastAsia"/>
        </w:rPr>
        <w:t xml:space="preserve">　ネットワーク機器のバックアップは、定期的に取得することは少ない。たいていの場合は、設定変更する前のタイミングで取得する。</w:t>
      </w:r>
    </w:p>
    <w:p w14:paraId="415EC979" w14:textId="77777777" w:rsidR="00495A46" w:rsidRPr="00F50EF6" w:rsidRDefault="00495A46" w:rsidP="00495A46">
      <w:pPr>
        <w:rPr>
          <w:rFonts w:ascii="游ゴシック" w:eastAsia="游ゴシック" w:hAnsi="游ゴシック"/>
        </w:rPr>
      </w:pPr>
    </w:p>
    <w:p w14:paraId="6C640118" w14:textId="77777777" w:rsidR="00495A46" w:rsidRPr="00F50EF6" w:rsidRDefault="00495A46" w:rsidP="00495A46">
      <w:pPr>
        <w:rPr>
          <w:rFonts w:ascii="游ゴシック" w:eastAsia="游ゴシック" w:hAnsi="游ゴシック"/>
        </w:rPr>
      </w:pPr>
      <w:r w:rsidRPr="00F50EF6">
        <w:rPr>
          <w:rFonts w:ascii="游ゴシック" w:eastAsia="游ゴシック" w:hAnsi="游ゴシック" w:hint="eastAsia"/>
        </w:rPr>
        <w:t>・手法</w:t>
      </w:r>
    </w:p>
    <w:p w14:paraId="538AE343" w14:textId="77777777" w:rsidR="00495A46" w:rsidRPr="00F50EF6" w:rsidRDefault="00495A46" w:rsidP="00495A46">
      <w:pPr>
        <w:rPr>
          <w:rFonts w:ascii="游ゴシック" w:eastAsia="游ゴシック" w:hAnsi="游ゴシック"/>
        </w:rPr>
      </w:pPr>
      <w:r w:rsidRPr="00F50EF6">
        <w:rPr>
          <w:rFonts w:ascii="游ゴシック" w:eastAsia="游ゴシック" w:hAnsi="游ゴシック" w:hint="eastAsia"/>
        </w:rPr>
        <w:t xml:space="preserve">　使用する機器によって異なるが、機器によってはバックアップファイルを作成するためのメニューが用意されている。それぞれの機器において、「どんな情報を取得すべきか」「どのプロトコルでバックアップを取得すべきか」を確認して定義すること。</w:t>
      </w:r>
    </w:p>
    <w:p w14:paraId="123D70C3" w14:textId="77777777" w:rsidR="00495A46" w:rsidRPr="00F50EF6" w:rsidRDefault="00495A46" w:rsidP="00495A46">
      <w:pPr>
        <w:rPr>
          <w:rFonts w:ascii="游ゴシック" w:eastAsia="游ゴシック" w:hAnsi="游ゴシック"/>
        </w:rPr>
      </w:pPr>
    </w:p>
    <w:p w14:paraId="5A1BA023" w14:textId="77777777" w:rsidR="00495A46" w:rsidRPr="00F50EF6" w:rsidRDefault="00495A46" w:rsidP="00495A46">
      <w:pPr>
        <w:rPr>
          <w:rFonts w:ascii="游ゴシック" w:eastAsia="游ゴシック" w:hAnsi="游ゴシック"/>
        </w:rPr>
      </w:pPr>
      <w:r w:rsidRPr="00F50EF6">
        <w:rPr>
          <w:rFonts w:ascii="游ゴシック" w:eastAsia="游ゴシック" w:hAnsi="游ゴシック" w:hint="eastAsia"/>
        </w:rPr>
        <w:t>・保管場所</w:t>
      </w:r>
    </w:p>
    <w:p w14:paraId="70DB3A80" w14:textId="10378FB3" w:rsidR="00495A46" w:rsidRPr="00F50EF6" w:rsidRDefault="00495A46" w:rsidP="00495A46">
      <w:pPr>
        <w:rPr>
          <w:rFonts w:ascii="游ゴシック" w:eastAsia="游ゴシック" w:hAnsi="游ゴシック"/>
        </w:rPr>
      </w:pPr>
      <w:r w:rsidRPr="00F50EF6">
        <w:rPr>
          <w:rFonts w:ascii="游ゴシック" w:eastAsia="游ゴシック" w:hAnsi="游ゴシック" w:hint="eastAsia"/>
        </w:rPr>
        <w:t xml:space="preserve">　バックアップファイルの保管場所も定義しておく。ファイル名称のフォー</w:t>
      </w:r>
      <w:bookmarkStart w:id="0" w:name="_GoBack"/>
      <w:bookmarkEnd w:id="0"/>
      <w:r w:rsidRPr="00F50EF6">
        <w:rPr>
          <w:rFonts w:ascii="游ゴシック" w:eastAsia="游ゴシック" w:hAnsi="游ゴシック" w:hint="eastAsia"/>
        </w:rPr>
        <w:t>マットにも注意を払うこと。</w:t>
      </w:r>
    </w:p>
    <w:p w14:paraId="25602DE6" w14:textId="77777777" w:rsidR="00495A46" w:rsidRPr="00F50EF6" w:rsidRDefault="00495A46" w:rsidP="00495A46">
      <w:pPr>
        <w:rPr>
          <w:rFonts w:ascii="游ゴシック" w:eastAsia="游ゴシック" w:hAnsi="游ゴシック"/>
        </w:rPr>
      </w:pPr>
      <w:r w:rsidRPr="00F50EF6">
        <w:rPr>
          <w:rFonts w:ascii="游ゴシック" w:eastAsia="游ゴシック" w:hAnsi="游ゴシック" w:hint="eastAsia"/>
          <w:noProof/>
        </w:rPr>
        <w:lastRenderedPageBreak/>
        <w:drawing>
          <wp:inline distT="0" distB="0" distL="0" distR="0" wp14:anchorId="31924D71" wp14:editId="54B1A99D">
            <wp:extent cx="5829300" cy="2828925"/>
            <wp:effectExtent l="0" t="0" r="0" b="952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9300" cy="2828925"/>
                    </a:xfrm>
                    <a:prstGeom prst="rect">
                      <a:avLst/>
                    </a:prstGeom>
                    <a:noFill/>
                    <a:ln>
                      <a:noFill/>
                    </a:ln>
                  </pic:spPr>
                </pic:pic>
              </a:graphicData>
            </a:graphic>
          </wp:inline>
        </w:drawing>
      </w:r>
    </w:p>
    <w:p w14:paraId="75CD8B85" w14:textId="77777777" w:rsidR="00495A46" w:rsidRPr="00F50EF6" w:rsidRDefault="00495A46" w:rsidP="00495A46">
      <w:pPr>
        <w:rPr>
          <w:rFonts w:ascii="游ゴシック" w:eastAsia="游ゴシック" w:hAnsi="游ゴシック"/>
        </w:rPr>
      </w:pPr>
    </w:p>
    <w:p w14:paraId="696E6BA5" w14:textId="77777777" w:rsidR="00495A46" w:rsidRPr="00F50EF6" w:rsidRDefault="00495A46" w:rsidP="00495A46">
      <w:pPr>
        <w:rPr>
          <w:rFonts w:ascii="游ゴシック" w:eastAsia="游ゴシック" w:hAnsi="游ゴシック"/>
        </w:rPr>
      </w:pPr>
      <w:r w:rsidRPr="00F50EF6">
        <w:rPr>
          <w:rFonts w:ascii="游ゴシック" w:eastAsia="游ゴシック" w:hAnsi="游ゴシック" w:hint="eastAsia"/>
        </w:rPr>
        <w:t>リストア</w:t>
      </w:r>
    </w:p>
    <w:p w14:paraId="4C247C5F" w14:textId="77777777" w:rsidR="00495A46" w:rsidRPr="00F50EF6" w:rsidRDefault="00495A46" w:rsidP="00495A46">
      <w:pPr>
        <w:rPr>
          <w:rFonts w:ascii="游ゴシック" w:eastAsia="游ゴシック" w:hAnsi="游ゴシック"/>
        </w:rPr>
      </w:pPr>
      <w:r w:rsidRPr="00F50EF6">
        <w:rPr>
          <w:rFonts w:ascii="游ゴシック" w:eastAsia="游ゴシック" w:hAnsi="游ゴシック" w:hint="eastAsia"/>
        </w:rPr>
        <w:t xml:space="preserve">　それぞれの機器でどのような手法でリストアすべきか、また、リストアにはどれくらいの時間がかかるかを確認して定義しておくこと。</w:t>
      </w:r>
    </w:p>
    <w:p w14:paraId="2EC423C7" w14:textId="77777777" w:rsidR="00495A46" w:rsidRPr="00F50EF6" w:rsidRDefault="00495A46" w:rsidP="00495A46">
      <w:pPr>
        <w:rPr>
          <w:rFonts w:ascii="游ゴシック" w:eastAsia="游ゴシック" w:hAnsi="游ゴシック"/>
        </w:rPr>
      </w:pPr>
      <w:r w:rsidRPr="00F50EF6">
        <w:rPr>
          <w:rFonts w:ascii="游ゴシック" w:eastAsia="游ゴシック" w:hAnsi="游ゴシック" w:hint="eastAsia"/>
        </w:rPr>
        <w:t>機器や設定の量によっては、リストアするより最初から設定しなおしたほうが早いこともある。</w:t>
      </w:r>
    </w:p>
    <w:p w14:paraId="359D45E9" w14:textId="77777777" w:rsidR="00495A46" w:rsidRPr="00F50EF6" w:rsidRDefault="00495A46" w:rsidP="00495A46">
      <w:pPr>
        <w:rPr>
          <w:rFonts w:ascii="游ゴシック" w:eastAsia="游ゴシック" w:hAnsi="游ゴシック"/>
        </w:rPr>
      </w:pPr>
      <w:r w:rsidRPr="00F50EF6">
        <w:rPr>
          <w:rFonts w:ascii="游ゴシック" w:eastAsia="游ゴシック" w:hAnsi="游ゴシック" w:hint="eastAsia"/>
        </w:rPr>
        <w:t>そのような機器の場合は例外として定義しておいたほうが良い。</w:t>
      </w:r>
    </w:p>
    <w:p w14:paraId="6D8FD375" w14:textId="77777777" w:rsidR="00495A46" w:rsidRPr="00F50EF6" w:rsidRDefault="00495A46" w:rsidP="00495A46">
      <w:pPr>
        <w:rPr>
          <w:rFonts w:ascii="游ゴシック" w:eastAsia="游ゴシック" w:hAnsi="游ゴシック"/>
        </w:rPr>
      </w:pPr>
    </w:p>
    <w:p w14:paraId="41B02B36" w14:textId="77777777" w:rsidR="00495A46" w:rsidRPr="00F50EF6" w:rsidRDefault="00495A46" w:rsidP="00495A46">
      <w:pPr>
        <w:rPr>
          <w:rFonts w:ascii="游ゴシック" w:eastAsia="游ゴシック" w:hAnsi="游ゴシック"/>
        </w:rPr>
      </w:pPr>
      <w:r w:rsidRPr="00F50EF6">
        <w:rPr>
          <w:rFonts w:ascii="游ゴシック" w:eastAsia="游ゴシック" w:hAnsi="游ゴシック" w:hint="eastAsia"/>
          <w:noProof/>
        </w:rPr>
        <w:drawing>
          <wp:inline distT="0" distB="0" distL="0" distR="0" wp14:anchorId="3EC4C367" wp14:editId="1D891851">
            <wp:extent cx="5762625" cy="2895600"/>
            <wp:effectExtent l="0" t="0" r="9525"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2895600"/>
                    </a:xfrm>
                    <a:prstGeom prst="rect">
                      <a:avLst/>
                    </a:prstGeom>
                    <a:noFill/>
                    <a:ln>
                      <a:noFill/>
                    </a:ln>
                  </pic:spPr>
                </pic:pic>
              </a:graphicData>
            </a:graphic>
          </wp:inline>
        </w:drawing>
      </w:r>
    </w:p>
    <w:sectPr w:rsidR="00495A46" w:rsidRPr="00F50EF6" w:rsidSect="006540D1">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A6323F" w14:textId="77777777" w:rsidR="00377E52" w:rsidRDefault="00377E52" w:rsidP="001E678E">
      <w:r>
        <w:separator/>
      </w:r>
    </w:p>
  </w:endnote>
  <w:endnote w:type="continuationSeparator" w:id="0">
    <w:p w14:paraId="6135EADB" w14:textId="77777777" w:rsidR="00377E52" w:rsidRDefault="00377E52" w:rsidP="001E6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altName w:val="Meiryo UI"/>
    <w:panose1 w:val="020B0604030504040204"/>
    <w:charset w:val="80"/>
    <w:family w:val="swiss"/>
    <w:pitch w:val="variable"/>
    <w:sig w:usb0="E10102FF" w:usb1="EAC7FFFF" w:usb2="00010012" w:usb3="00000000" w:csb0="0002009F" w:csb1="00000000"/>
  </w:font>
  <w:font w:name="Calibri">
    <w:panose1 w:val="020F0502020204030204"/>
    <w:charset w:val="00"/>
    <w:family w:val="swiss"/>
    <w:pitch w:val="variable"/>
    <w:sig w:usb0="E0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50C442" w14:textId="77777777" w:rsidR="00377E52" w:rsidRDefault="00377E52" w:rsidP="001E678E">
      <w:r>
        <w:separator/>
      </w:r>
    </w:p>
  </w:footnote>
  <w:footnote w:type="continuationSeparator" w:id="0">
    <w:p w14:paraId="3D0794BD" w14:textId="77777777" w:rsidR="00377E52" w:rsidRDefault="00377E52" w:rsidP="001E67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BE6749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7EB8E096"/>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A0101F5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1646BAB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5FE0B028"/>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7A2F5E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9E2B71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232AD7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4DC8D9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658E078"/>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6290B43"/>
    <w:multiLevelType w:val="multilevel"/>
    <w:tmpl w:val="0409001D"/>
    <w:styleLink w:val="1ai"/>
    <w:lvl w:ilvl="0">
      <w:start w:val="1"/>
      <w:numFmt w:val="decimal"/>
      <w:lvlText w:val="%1)"/>
      <w:lvlJc w:val="left"/>
      <w:pPr>
        <w:ind w:left="360" w:hanging="360"/>
      </w:pPr>
      <w:rPr>
        <w:rFonts w:ascii="Meiryo UI" w:hAnsi="Meiryo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6E07C65"/>
    <w:multiLevelType w:val="multilevel"/>
    <w:tmpl w:val="0409001F"/>
    <w:styleLink w:val="111111"/>
    <w:lvl w:ilvl="0">
      <w:start w:val="1"/>
      <w:numFmt w:val="decimal"/>
      <w:lvlText w:val="%1."/>
      <w:lvlJc w:val="left"/>
      <w:pPr>
        <w:ind w:left="360" w:hanging="360"/>
      </w:pPr>
      <w:rPr>
        <w:rFonts w:ascii="Meiryo UI" w:hAnsi="Meiryo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記事 %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94D4917"/>
    <w:multiLevelType w:val="multilevel"/>
    <w:tmpl w:val="04090023"/>
    <w:styleLink w:val="a1"/>
    <w:lvl w:ilvl="0">
      <w:start w:val="1"/>
      <w:numFmt w:val="upperRoman"/>
      <w:lvlText w:val="文章 %1."/>
      <w:lvlJc w:val="left"/>
      <w:pPr>
        <w:ind w:left="0" w:firstLine="0"/>
      </w:pPr>
      <w:rPr>
        <w:rFonts w:ascii="Meiryo UI" w:hAnsi="Meiryo UI"/>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記事%1。"/>
      <w:lvlJc w:val="left"/>
      <w:pPr>
        <w:ind w:left="0" w:firstLine="0"/>
      </w:pPr>
    </w:lvl>
    <w:lvl w:ilvl="1">
      <w:start w:val="1"/>
      <w:numFmt w:val="decimalZero"/>
      <w:isLgl/>
      <w:lvlText w:val="セクション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2"/>
  </w:num>
  <w:num w:numId="2">
    <w:abstractNumId w:val="14"/>
  </w:num>
  <w:num w:numId="3">
    <w:abstractNumId w:val="10"/>
  </w:num>
  <w:num w:numId="4">
    <w:abstractNumId w:val="24"/>
  </w:num>
  <w:num w:numId="5">
    <w:abstractNumId w:val="15"/>
  </w:num>
  <w:num w:numId="6">
    <w:abstractNumId w:val="18"/>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7"/>
  </w:num>
  <w:num w:numId="20">
    <w:abstractNumId w:val="23"/>
  </w:num>
  <w:num w:numId="21">
    <w:abstractNumId w:val="19"/>
  </w:num>
  <w:num w:numId="22">
    <w:abstractNumId w:val="13"/>
  </w:num>
  <w:num w:numId="23">
    <w:abstractNumId w:val="25"/>
  </w:num>
  <w:num w:numId="24">
    <w:abstractNumId w:val="12"/>
  </w:num>
  <w:num w:numId="25">
    <w:abstractNumId w:val="11"/>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bordersDoNotSurroundHeader/>
  <w:bordersDoNotSurroundFooter/>
  <w:attachedTemplate r:id="rId1"/>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0D1"/>
    <w:rsid w:val="000E2244"/>
    <w:rsid w:val="001B664C"/>
    <w:rsid w:val="001E678E"/>
    <w:rsid w:val="00222959"/>
    <w:rsid w:val="00247B89"/>
    <w:rsid w:val="00377E52"/>
    <w:rsid w:val="00495A46"/>
    <w:rsid w:val="004E108E"/>
    <w:rsid w:val="005E31BE"/>
    <w:rsid w:val="00645252"/>
    <w:rsid w:val="006540D1"/>
    <w:rsid w:val="006D3D74"/>
    <w:rsid w:val="0083569A"/>
    <w:rsid w:val="00935F57"/>
    <w:rsid w:val="00A9204E"/>
    <w:rsid w:val="00DC2CC1"/>
    <w:rsid w:val="00E50F6F"/>
    <w:rsid w:val="00EE596A"/>
    <w:rsid w:val="00F50EF6"/>
    <w:rsid w:val="00FE1A65"/>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BF2711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ＭＳ 明朝" w:hAnsiTheme="minorHAnsi" w:cstheme="minorBidi"/>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1E678E"/>
    <w:rPr>
      <w:rFonts w:ascii="Meiryo UI" w:hAnsi="Meiryo UI"/>
    </w:rPr>
  </w:style>
  <w:style w:type="paragraph" w:styleId="1">
    <w:name w:val="heading 1"/>
    <w:basedOn w:val="a2"/>
    <w:next w:val="a2"/>
    <w:link w:val="10"/>
    <w:uiPriority w:val="9"/>
    <w:qFormat/>
    <w:rsid w:val="001E678E"/>
    <w:pPr>
      <w:keepNext/>
      <w:keepLines/>
      <w:spacing w:before="240"/>
      <w:outlineLvl w:val="0"/>
    </w:pPr>
    <w:rPr>
      <w:rFonts w:eastAsiaTheme="majorEastAsia" w:cstheme="majorBidi"/>
      <w:color w:val="1F4E79" w:themeColor="accent1" w:themeShade="80"/>
      <w:sz w:val="32"/>
      <w:szCs w:val="32"/>
    </w:rPr>
  </w:style>
  <w:style w:type="paragraph" w:styleId="21">
    <w:name w:val="heading 2"/>
    <w:basedOn w:val="a2"/>
    <w:next w:val="a2"/>
    <w:link w:val="22"/>
    <w:uiPriority w:val="9"/>
    <w:unhideWhenUsed/>
    <w:qFormat/>
    <w:rsid w:val="001E678E"/>
    <w:pPr>
      <w:keepNext/>
      <w:keepLines/>
      <w:spacing w:before="40"/>
      <w:outlineLvl w:val="1"/>
    </w:pPr>
    <w:rPr>
      <w:rFonts w:eastAsiaTheme="majorEastAsia" w:cstheme="majorBidi"/>
      <w:color w:val="1F4E79" w:themeColor="accent1" w:themeShade="80"/>
      <w:sz w:val="26"/>
      <w:szCs w:val="26"/>
    </w:rPr>
  </w:style>
  <w:style w:type="paragraph" w:styleId="31">
    <w:name w:val="heading 3"/>
    <w:basedOn w:val="a2"/>
    <w:next w:val="a2"/>
    <w:link w:val="32"/>
    <w:uiPriority w:val="9"/>
    <w:unhideWhenUsed/>
    <w:qFormat/>
    <w:rsid w:val="001E678E"/>
    <w:pPr>
      <w:keepNext/>
      <w:keepLines/>
      <w:spacing w:before="40"/>
      <w:outlineLvl w:val="2"/>
    </w:pPr>
    <w:rPr>
      <w:rFonts w:eastAsiaTheme="majorEastAsia" w:cstheme="majorBidi"/>
      <w:color w:val="1F4D78" w:themeColor="accent1" w:themeShade="7F"/>
      <w:sz w:val="24"/>
      <w:szCs w:val="24"/>
    </w:rPr>
  </w:style>
  <w:style w:type="paragraph" w:styleId="41">
    <w:name w:val="heading 4"/>
    <w:basedOn w:val="a2"/>
    <w:next w:val="a2"/>
    <w:link w:val="42"/>
    <w:uiPriority w:val="9"/>
    <w:unhideWhenUsed/>
    <w:qFormat/>
    <w:rsid w:val="001E678E"/>
    <w:pPr>
      <w:keepNext/>
      <w:keepLines/>
      <w:spacing w:before="40"/>
      <w:outlineLvl w:val="3"/>
    </w:pPr>
    <w:rPr>
      <w:rFonts w:eastAsiaTheme="majorEastAsia" w:cstheme="majorBidi"/>
      <w:i/>
      <w:iCs/>
      <w:color w:val="1F4E79" w:themeColor="accent1" w:themeShade="80"/>
    </w:rPr>
  </w:style>
  <w:style w:type="paragraph" w:styleId="51">
    <w:name w:val="heading 5"/>
    <w:basedOn w:val="a2"/>
    <w:next w:val="a2"/>
    <w:link w:val="52"/>
    <w:uiPriority w:val="9"/>
    <w:unhideWhenUsed/>
    <w:qFormat/>
    <w:rsid w:val="001E678E"/>
    <w:pPr>
      <w:keepNext/>
      <w:keepLines/>
      <w:spacing w:before="40"/>
      <w:outlineLvl w:val="4"/>
    </w:pPr>
    <w:rPr>
      <w:rFonts w:eastAsiaTheme="majorEastAsia" w:cstheme="majorBidi"/>
      <w:color w:val="1F4E79" w:themeColor="accent1" w:themeShade="80"/>
    </w:rPr>
  </w:style>
  <w:style w:type="paragraph" w:styleId="6">
    <w:name w:val="heading 6"/>
    <w:basedOn w:val="a2"/>
    <w:next w:val="a2"/>
    <w:link w:val="60"/>
    <w:uiPriority w:val="9"/>
    <w:unhideWhenUsed/>
    <w:qFormat/>
    <w:rsid w:val="001E678E"/>
    <w:pPr>
      <w:keepNext/>
      <w:keepLines/>
      <w:spacing w:before="40"/>
      <w:outlineLvl w:val="5"/>
    </w:pPr>
    <w:rPr>
      <w:rFonts w:eastAsiaTheme="majorEastAsia" w:cstheme="majorBidi"/>
      <w:color w:val="1F4D78" w:themeColor="accent1" w:themeShade="7F"/>
    </w:rPr>
  </w:style>
  <w:style w:type="paragraph" w:styleId="7">
    <w:name w:val="heading 7"/>
    <w:basedOn w:val="a2"/>
    <w:next w:val="a2"/>
    <w:link w:val="70"/>
    <w:uiPriority w:val="9"/>
    <w:unhideWhenUsed/>
    <w:qFormat/>
    <w:rsid w:val="001E678E"/>
    <w:pPr>
      <w:keepNext/>
      <w:keepLines/>
      <w:spacing w:before="40"/>
      <w:outlineLvl w:val="6"/>
    </w:pPr>
    <w:rPr>
      <w:rFonts w:eastAsiaTheme="majorEastAsia" w:cstheme="majorBidi"/>
      <w:i/>
      <w:iCs/>
      <w:color w:val="1F4D78" w:themeColor="accent1" w:themeShade="7F"/>
    </w:rPr>
  </w:style>
  <w:style w:type="paragraph" w:styleId="8">
    <w:name w:val="heading 8"/>
    <w:basedOn w:val="a2"/>
    <w:next w:val="a2"/>
    <w:link w:val="80"/>
    <w:uiPriority w:val="9"/>
    <w:unhideWhenUsed/>
    <w:qFormat/>
    <w:rsid w:val="001E678E"/>
    <w:pPr>
      <w:keepNext/>
      <w:keepLines/>
      <w:spacing w:before="40"/>
      <w:outlineLvl w:val="7"/>
    </w:pPr>
    <w:rPr>
      <w:rFonts w:eastAsiaTheme="majorEastAsia" w:cstheme="majorBidi"/>
      <w:color w:val="272727" w:themeColor="text1" w:themeTint="D8"/>
      <w:szCs w:val="21"/>
    </w:rPr>
  </w:style>
  <w:style w:type="paragraph" w:styleId="9">
    <w:name w:val="heading 9"/>
    <w:basedOn w:val="a2"/>
    <w:next w:val="a2"/>
    <w:link w:val="90"/>
    <w:uiPriority w:val="9"/>
    <w:unhideWhenUsed/>
    <w:qFormat/>
    <w:rsid w:val="001E678E"/>
    <w:pPr>
      <w:keepNext/>
      <w:keepLines/>
      <w:spacing w:before="40"/>
      <w:outlineLvl w:val="8"/>
    </w:pPr>
    <w:rPr>
      <w:rFonts w:eastAsiaTheme="majorEastAsia"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uiPriority w:val="9"/>
    <w:rsid w:val="001E678E"/>
    <w:rPr>
      <w:rFonts w:ascii="Meiryo UI" w:eastAsiaTheme="majorEastAsia" w:hAnsi="Meiryo UI" w:cstheme="majorBidi"/>
      <w:color w:val="1F4E79" w:themeColor="accent1" w:themeShade="80"/>
      <w:sz w:val="32"/>
      <w:szCs w:val="32"/>
    </w:rPr>
  </w:style>
  <w:style w:type="character" w:customStyle="1" w:styleId="22">
    <w:name w:val="見出し 2 (文字)"/>
    <w:basedOn w:val="a3"/>
    <w:link w:val="21"/>
    <w:uiPriority w:val="9"/>
    <w:rsid w:val="001E678E"/>
    <w:rPr>
      <w:rFonts w:ascii="Meiryo UI" w:eastAsiaTheme="majorEastAsia" w:hAnsi="Meiryo UI" w:cstheme="majorBidi"/>
      <w:color w:val="1F4E79" w:themeColor="accent1" w:themeShade="80"/>
      <w:sz w:val="26"/>
      <w:szCs w:val="26"/>
    </w:rPr>
  </w:style>
  <w:style w:type="character" w:customStyle="1" w:styleId="32">
    <w:name w:val="見出し 3 (文字)"/>
    <w:basedOn w:val="a3"/>
    <w:link w:val="31"/>
    <w:uiPriority w:val="9"/>
    <w:rsid w:val="001E678E"/>
    <w:rPr>
      <w:rFonts w:ascii="Meiryo UI" w:eastAsiaTheme="majorEastAsia" w:hAnsi="Meiryo UI" w:cstheme="majorBidi"/>
      <w:color w:val="1F4D78" w:themeColor="accent1" w:themeShade="7F"/>
      <w:sz w:val="24"/>
      <w:szCs w:val="24"/>
    </w:rPr>
  </w:style>
  <w:style w:type="character" w:customStyle="1" w:styleId="42">
    <w:name w:val="見出し 4 (文字)"/>
    <w:basedOn w:val="a3"/>
    <w:link w:val="41"/>
    <w:uiPriority w:val="9"/>
    <w:rsid w:val="001E678E"/>
    <w:rPr>
      <w:rFonts w:ascii="Meiryo UI" w:eastAsiaTheme="majorEastAsia" w:hAnsi="Meiryo UI" w:cstheme="majorBidi"/>
      <w:i/>
      <w:iCs/>
      <w:color w:val="1F4E79" w:themeColor="accent1" w:themeShade="80"/>
    </w:rPr>
  </w:style>
  <w:style w:type="character" w:customStyle="1" w:styleId="52">
    <w:name w:val="見出し 5 (文字)"/>
    <w:basedOn w:val="a3"/>
    <w:link w:val="51"/>
    <w:uiPriority w:val="9"/>
    <w:rsid w:val="001E678E"/>
    <w:rPr>
      <w:rFonts w:ascii="Meiryo UI" w:eastAsiaTheme="majorEastAsia" w:hAnsi="Meiryo UI" w:cstheme="majorBidi"/>
      <w:color w:val="1F4E79" w:themeColor="accent1" w:themeShade="80"/>
    </w:rPr>
  </w:style>
  <w:style w:type="character" w:customStyle="1" w:styleId="60">
    <w:name w:val="見出し 6 (文字)"/>
    <w:basedOn w:val="a3"/>
    <w:link w:val="6"/>
    <w:uiPriority w:val="9"/>
    <w:rsid w:val="001E678E"/>
    <w:rPr>
      <w:rFonts w:ascii="Meiryo UI" w:eastAsiaTheme="majorEastAsia" w:hAnsi="Meiryo UI" w:cstheme="majorBidi"/>
      <w:color w:val="1F4D78" w:themeColor="accent1" w:themeShade="7F"/>
    </w:rPr>
  </w:style>
  <w:style w:type="character" w:customStyle="1" w:styleId="70">
    <w:name w:val="見出し 7 (文字)"/>
    <w:basedOn w:val="a3"/>
    <w:link w:val="7"/>
    <w:uiPriority w:val="9"/>
    <w:rsid w:val="001E678E"/>
    <w:rPr>
      <w:rFonts w:ascii="Meiryo UI" w:eastAsiaTheme="majorEastAsia" w:hAnsi="Meiryo UI" w:cstheme="majorBidi"/>
      <w:i/>
      <w:iCs/>
      <w:color w:val="1F4D78" w:themeColor="accent1" w:themeShade="7F"/>
    </w:rPr>
  </w:style>
  <w:style w:type="character" w:customStyle="1" w:styleId="80">
    <w:name w:val="見出し 8 (文字)"/>
    <w:basedOn w:val="a3"/>
    <w:link w:val="8"/>
    <w:uiPriority w:val="9"/>
    <w:rsid w:val="001E678E"/>
    <w:rPr>
      <w:rFonts w:ascii="Meiryo UI" w:eastAsiaTheme="majorEastAsia" w:hAnsi="Meiryo UI" w:cstheme="majorBidi"/>
      <w:color w:val="272727" w:themeColor="text1" w:themeTint="D8"/>
      <w:szCs w:val="21"/>
    </w:rPr>
  </w:style>
  <w:style w:type="character" w:customStyle="1" w:styleId="90">
    <w:name w:val="見出し 9 (文字)"/>
    <w:basedOn w:val="a3"/>
    <w:link w:val="9"/>
    <w:uiPriority w:val="9"/>
    <w:rsid w:val="001E678E"/>
    <w:rPr>
      <w:rFonts w:ascii="Meiryo UI" w:eastAsiaTheme="majorEastAsia" w:hAnsi="Meiryo UI" w:cstheme="majorBidi"/>
      <w:i/>
      <w:iCs/>
      <w:color w:val="272727" w:themeColor="text1" w:themeTint="D8"/>
      <w:szCs w:val="21"/>
    </w:rPr>
  </w:style>
  <w:style w:type="paragraph" w:styleId="a6">
    <w:name w:val="Title"/>
    <w:basedOn w:val="a2"/>
    <w:next w:val="a2"/>
    <w:link w:val="a7"/>
    <w:uiPriority w:val="10"/>
    <w:qFormat/>
    <w:rsid w:val="001E678E"/>
    <w:pPr>
      <w:contextualSpacing/>
    </w:pPr>
    <w:rPr>
      <w:rFonts w:eastAsiaTheme="majorEastAsia" w:cstheme="majorBidi"/>
      <w:spacing w:val="-10"/>
      <w:kern w:val="28"/>
      <w:sz w:val="56"/>
      <w:szCs w:val="56"/>
    </w:rPr>
  </w:style>
  <w:style w:type="character" w:customStyle="1" w:styleId="a7">
    <w:name w:val="表題 (文字)"/>
    <w:basedOn w:val="a3"/>
    <w:link w:val="a6"/>
    <w:uiPriority w:val="10"/>
    <w:rsid w:val="001E678E"/>
    <w:rPr>
      <w:rFonts w:ascii="Meiryo UI" w:eastAsiaTheme="majorEastAsia" w:hAnsi="Meiryo UI" w:cstheme="majorBidi"/>
      <w:spacing w:val="-10"/>
      <w:kern w:val="28"/>
      <w:sz w:val="56"/>
      <w:szCs w:val="56"/>
    </w:rPr>
  </w:style>
  <w:style w:type="paragraph" w:styleId="a8">
    <w:name w:val="Subtitle"/>
    <w:basedOn w:val="a2"/>
    <w:next w:val="a2"/>
    <w:link w:val="a9"/>
    <w:uiPriority w:val="11"/>
    <w:qFormat/>
    <w:rsid w:val="001E678E"/>
    <w:pPr>
      <w:numPr>
        <w:ilvl w:val="1"/>
      </w:numPr>
    </w:pPr>
    <w:rPr>
      <w:rFonts w:eastAsiaTheme="minorEastAsia"/>
      <w:color w:val="5A5A5A" w:themeColor="text1" w:themeTint="A5"/>
      <w:spacing w:val="15"/>
    </w:rPr>
  </w:style>
  <w:style w:type="character" w:customStyle="1" w:styleId="a9">
    <w:name w:val="副題 (文字)"/>
    <w:basedOn w:val="a3"/>
    <w:link w:val="a8"/>
    <w:uiPriority w:val="11"/>
    <w:rsid w:val="001E678E"/>
    <w:rPr>
      <w:rFonts w:ascii="Meiryo UI" w:eastAsiaTheme="minorEastAsia" w:hAnsi="Meiryo UI"/>
      <w:color w:val="5A5A5A" w:themeColor="text1" w:themeTint="A5"/>
      <w:spacing w:val="15"/>
    </w:rPr>
  </w:style>
  <w:style w:type="character" w:styleId="aa">
    <w:name w:val="Subtle Emphasis"/>
    <w:basedOn w:val="a3"/>
    <w:uiPriority w:val="19"/>
    <w:qFormat/>
    <w:rsid w:val="001E678E"/>
    <w:rPr>
      <w:rFonts w:ascii="Meiryo UI" w:eastAsia="Meiryo UI" w:hAnsi="Meiryo UI"/>
      <w:i/>
      <w:iCs/>
      <w:color w:val="404040" w:themeColor="text1" w:themeTint="BF"/>
    </w:rPr>
  </w:style>
  <w:style w:type="character" w:styleId="ab">
    <w:name w:val="Emphasis"/>
    <w:basedOn w:val="a3"/>
    <w:uiPriority w:val="20"/>
    <w:qFormat/>
    <w:rsid w:val="001E678E"/>
    <w:rPr>
      <w:rFonts w:ascii="Meiryo UI" w:eastAsia="Meiryo UI" w:hAnsi="Meiryo UI"/>
      <w:i/>
      <w:iCs/>
    </w:rPr>
  </w:style>
  <w:style w:type="character" w:styleId="23">
    <w:name w:val="Intense Emphasis"/>
    <w:basedOn w:val="a3"/>
    <w:uiPriority w:val="21"/>
    <w:qFormat/>
    <w:rsid w:val="001E678E"/>
    <w:rPr>
      <w:rFonts w:ascii="Meiryo UI" w:eastAsia="Meiryo UI" w:hAnsi="Meiryo UI"/>
      <w:i/>
      <w:iCs/>
      <w:color w:val="1F4E79" w:themeColor="accent1" w:themeShade="80"/>
    </w:rPr>
  </w:style>
  <w:style w:type="character" w:styleId="ac">
    <w:name w:val="Strong"/>
    <w:basedOn w:val="a3"/>
    <w:uiPriority w:val="22"/>
    <w:qFormat/>
    <w:rsid w:val="001E678E"/>
    <w:rPr>
      <w:rFonts w:ascii="Meiryo UI" w:eastAsia="Meiryo UI" w:hAnsi="Meiryo UI"/>
      <w:b/>
      <w:bCs/>
    </w:rPr>
  </w:style>
  <w:style w:type="paragraph" w:styleId="ad">
    <w:name w:val="Quote"/>
    <w:basedOn w:val="a2"/>
    <w:next w:val="a2"/>
    <w:link w:val="ae"/>
    <w:uiPriority w:val="29"/>
    <w:qFormat/>
    <w:rsid w:val="001E678E"/>
    <w:pPr>
      <w:spacing w:before="200"/>
      <w:ind w:left="864" w:right="864"/>
      <w:jc w:val="center"/>
    </w:pPr>
    <w:rPr>
      <w:rFonts w:eastAsia="Meiryo UI"/>
      <w:i/>
      <w:iCs/>
      <w:color w:val="404040" w:themeColor="text1" w:themeTint="BF"/>
    </w:rPr>
  </w:style>
  <w:style w:type="character" w:customStyle="1" w:styleId="ae">
    <w:name w:val="引用文 (文字)"/>
    <w:basedOn w:val="a3"/>
    <w:link w:val="ad"/>
    <w:uiPriority w:val="29"/>
    <w:rsid w:val="001E678E"/>
    <w:rPr>
      <w:rFonts w:ascii="Meiryo UI" w:eastAsia="Meiryo UI" w:hAnsi="Meiryo UI"/>
      <w:i/>
      <w:iCs/>
      <w:color w:val="404040" w:themeColor="text1" w:themeTint="BF"/>
    </w:rPr>
  </w:style>
  <w:style w:type="paragraph" w:styleId="24">
    <w:name w:val="Intense Quote"/>
    <w:basedOn w:val="a2"/>
    <w:next w:val="a2"/>
    <w:link w:val="25"/>
    <w:uiPriority w:val="30"/>
    <w:qFormat/>
    <w:rsid w:val="001E678E"/>
    <w:pPr>
      <w:pBdr>
        <w:top w:val="single" w:sz="4" w:space="10" w:color="1F4E79" w:themeColor="accent1" w:themeShade="80"/>
        <w:bottom w:val="single" w:sz="4" w:space="10" w:color="1F4E79" w:themeColor="accent1" w:themeShade="80"/>
      </w:pBdr>
      <w:spacing w:before="360" w:after="360"/>
      <w:ind w:left="864" w:right="864"/>
      <w:jc w:val="center"/>
    </w:pPr>
    <w:rPr>
      <w:rFonts w:eastAsia="Meiryo UI"/>
      <w:i/>
      <w:iCs/>
      <w:color w:val="1F4E79" w:themeColor="accent1" w:themeShade="80"/>
    </w:rPr>
  </w:style>
  <w:style w:type="character" w:customStyle="1" w:styleId="25">
    <w:name w:val="引用文 2 (文字)"/>
    <w:basedOn w:val="a3"/>
    <w:link w:val="24"/>
    <w:uiPriority w:val="30"/>
    <w:rsid w:val="001E678E"/>
    <w:rPr>
      <w:rFonts w:ascii="Meiryo UI" w:eastAsia="Meiryo UI" w:hAnsi="Meiryo UI"/>
      <w:i/>
      <w:iCs/>
      <w:color w:val="1F4E79" w:themeColor="accent1" w:themeShade="80"/>
    </w:rPr>
  </w:style>
  <w:style w:type="character" w:styleId="af">
    <w:name w:val="Subtle Reference"/>
    <w:basedOn w:val="a3"/>
    <w:uiPriority w:val="31"/>
    <w:qFormat/>
    <w:rsid w:val="001E678E"/>
    <w:rPr>
      <w:rFonts w:ascii="Meiryo UI" w:eastAsia="Meiryo UI" w:hAnsi="Meiryo UI"/>
      <w:smallCaps/>
      <w:color w:val="5A5A5A" w:themeColor="text1" w:themeTint="A5"/>
    </w:rPr>
  </w:style>
  <w:style w:type="character" w:styleId="26">
    <w:name w:val="Intense Reference"/>
    <w:basedOn w:val="a3"/>
    <w:uiPriority w:val="32"/>
    <w:qFormat/>
    <w:rsid w:val="001E678E"/>
    <w:rPr>
      <w:rFonts w:ascii="Meiryo UI" w:eastAsia="Meiryo UI" w:hAnsi="Meiryo UI"/>
      <w:b/>
      <w:bCs/>
      <w:caps w:val="0"/>
      <w:smallCaps/>
      <w:color w:val="1F4E79" w:themeColor="accent1" w:themeShade="80"/>
      <w:spacing w:val="5"/>
    </w:rPr>
  </w:style>
  <w:style w:type="character" w:styleId="af0">
    <w:name w:val="Book Title"/>
    <w:basedOn w:val="a3"/>
    <w:uiPriority w:val="33"/>
    <w:qFormat/>
    <w:rsid w:val="001E678E"/>
    <w:rPr>
      <w:rFonts w:ascii="Meiryo UI" w:eastAsia="Meiryo UI" w:hAnsi="Meiryo UI"/>
      <w:b/>
      <w:bCs/>
      <w:i/>
      <w:iCs/>
      <w:spacing w:val="5"/>
    </w:rPr>
  </w:style>
  <w:style w:type="character" w:styleId="af1">
    <w:name w:val="Hyperlink"/>
    <w:basedOn w:val="a3"/>
    <w:uiPriority w:val="99"/>
    <w:unhideWhenUsed/>
    <w:rsid w:val="001E678E"/>
    <w:rPr>
      <w:rFonts w:ascii="Meiryo UI" w:eastAsia="Meiryo UI" w:hAnsi="Meiryo UI"/>
      <w:color w:val="1F4E79" w:themeColor="accent1" w:themeShade="80"/>
      <w:u w:val="single"/>
    </w:rPr>
  </w:style>
  <w:style w:type="character" w:styleId="af2">
    <w:name w:val="FollowedHyperlink"/>
    <w:basedOn w:val="a3"/>
    <w:uiPriority w:val="99"/>
    <w:unhideWhenUsed/>
    <w:rsid w:val="001E678E"/>
    <w:rPr>
      <w:rFonts w:ascii="Meiryo UI" w:eastAsia="Meiryo UI" w:hAnsi="Meiryo UI"/>
      <w:color w:val="954F72" w:themeColor="followedHyperlink"/>
      <w:u w:val="single"/>
    </w:rPr>
  </w:style>
  <w:style w:type="paragraph" w:styleId="af3">
    <w:name w:val="caption"/>
    <w:basedOn w:val="a2"/>
    <w:next w:val="a2"/>
    <w:uiPriority w:val="35"/>
    <w:unhideWhenUsed/>
    <w:qFormat/>
    <w:rsid w:val="001E678E"/>
    <w:pPr>
      <w:spacing w:after="200"/>
    </w:pPr>
    <w:rPr>
      <w:rFonts w:eastAsia="Meiryo UI"/>
      <w:i/>
      <w:iCs/>
      <w:color w:val="44546A" w:themeColor="text2"/>
      <w:szCs w:val="18"/>
    </w:rPr>
  </w:style>
  <w:style w:type="paragraph" w:styleId="af4">
    <w:name w:val="Balloon Text"/>
    <w:basedOn w:val="a2"/>
    <w:link w:val="af5"/>
    <w:uiPriority w:val="99"/>
    <w:semiHidden/>
    <w:unhideWhenUsed/>
    <w:rsid w:val="001E678E"/>
    <w:rPr>
      <w:rFonts w:eastAsia="Meiryo UI" w:cs="Segoe UI"/>
      <w:szCs w:val="18"/>
    </w:rPr>
  </w:style>
  <w:style w:type="character" w:customStyle="1" w:styleId="af5">
    <w:name w:val="吹き出し (文字)"/>
    <w:basedOn w:val="a3"/>
    <w:link w:val="af4"/>
    <w:uiPriority w:val="99"/>
    <w:semiHidden/>
    <w:rsid w:val="001E678E"/>
    <w:rPr>
      <w:rFonts w:ascii="Meiryo UI" w:eastAsia="Meiryo UI" w:hAnsi="Meiryo UI" w:cs="Segoe UI"/>
      <w:szCs w:val="18"/>
    </w:rPr>
  </w:style>
  <w:style w:type="paragraph" w:styleId="af6">
    <w:name w:val="Block Text"/>
    <w:basedOn w:val="a2"/>
    <w:uiPriority w:val="99"/>
    <w:semiHidden/>
    <w:unhideWhenUsed/>
    <w:rsid w:val="001E678E"/>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33">
    <w:name w:val="Body Text 3"/>
    <w:basedOn w:val="a2"/>
    <w:link w:val="34"/>
    <w:uiPriority w:val="99"/>
    <w:semiHidden/>
    <w:unhideWhenUsed/>
    <w:rsid w:val="001E678E"/>
    <w:pPr>
      <w:spacing w:after="120"/>
    </w:pPr>
    <w:rPr>
      <w:rFonts w:eastAsia="Meiryo UI"/>
      <w:szCs w:val="16"/>
    </w:rPr>
  </w:style>
  <w:style w:type="character" w:customStyle="1" w:styleId="34">
    <w:name w:val="本文 3 (文字)"/>
    <w:basedOn w:val="a3"/>
    <w:link w:val="33"/>
    <w:uiPriority w:val="99"/>
    <w:semiHidden/>
    <w:rsid w:val="001E678E"/>
    <w:rPr>
      <w:rFonts w:ascii="Meiryo UI" w:eastAsia="Meiryo UI" w:hAnsi="Meiryo UI"/>
      <w:szCs w:val="16"/>
    </w:rPr>
  </w:style>
  <w:style w:type="paragraph" w:styleId="35">
    <w:name w:val="Body Text Indent 3"/>
    <w:basedOn w:val="a2"/>
    <w:link w:val="36"/>
    <w:uiPriority w:val="99"/>
    <w:semiHidden/>
    <w:unhideWhenUsed/>
    <w:rsid w:val="001E678E"/>
    <w:pPr>
      <w:spacing w:after="120"/>
      <w:ind w:left="360"/>
    </w:pPr>
    <w:rPr>
      <w:rFonts w:eastAsia="Meiryo UI"/>
      <w:szCs w:val="16"/>
    </w:rPr>
  </w:style>
  <w:style w:type="character" w:customStyle="1" w:styleId="36">
    <w:name w:val="本文インデント 3 (文字)"/>
    <w:basedOn w:val="a3"/>
    <w:link w:val="35"/>
    <w:uiPriority w:val="99"/>
    <w:semiHidden/>
    <w:rsid w:val="001E678E"/>
    <w:rPr>
      <w:rFonts w:ascii="Meiryo UI" w:eastAsia="Meiryo UI" w:hAnsi="Meiryo UI"/>
      <w:szCs w:val="16"/>
    </w:rPr>
  </w:style>
  <w:style w:type="character" w:styleId="af7">
    <w:name w:val="annotation reference"/>
    <w:basedOn w:val="a3"/>
    <w:uiPriority w:val="99"/>
    <w:semiHidden/>
    <w:unhideWhenUsed/>
    <w:rsid w:val="001E678E"/>
    <w:rPr>
      <w:rFonts w:ascii="Meiryo UI" w:eastAsia="Meiryo UI" w:hAnsi="Meiryo UI"/>
      <w:sz w:val="22"/>
      <w:szCs w:val="16"/>
    </w:rPr>
  </w:style>
  <w:style w:type="paragraph" w:styleId="af8">
    <w:name w:val="annotation text"/>
    <w:basedOn w:val="a2"/>
    <w:link w:val="af9"/>
    <w:uiPriority w:val="99"/>
    <w:semiHidden/>
    <w:unhideWhenUsed/>
    <w:rsid w:val="001E678E"/>
    <w:rPr>
      <w:rFonts w:eastAsia="Meiryo UI"/>
      <w:szCs w:val="20"/>
    </w:rPr>
  </w:style>
  <w:style w:type="character" w:customStyle="1" w:styleId="af9">
    <w:name w:val="コメント文字列 (文字)"/>
    <w:basedOn w:val="a3"/>
    <w:link w:val="af8"/>
    <w:uiPriority w:val="99"/>
    <w:semiHidden/>
    <w:rsid w:val="001E678E"/>
    <w:rPr>
      <w:rFonts w:ascii="Meiryo UI" w:eastAsia="Meiryo UI" w:hAnsi="Meiryo UI"/>
      <w:szCs w:val="20"/>
    </w:rPr>
  </w:style>
  <w:style w:type="paragraph" w:styleId="afa">
    <w:name w:val="annotation subject"/>
    <w:basedOn w:val="af8"/>
    <w:next w:val="af8"/>
    <w:link w:val="afb"/>
    <w:uiPriority w:val="99"/>
    <w:semiHidden/>
    <w:unhideWhenUsed/>
    <w:rsid w:val="001E678E"/>
    <w:rPr>
      <w:b/>
      <w:bCs/>
    </w:rPr>
  </w:style>
  <w:style w:type="character" w:customStyle="1" w:styleId="afb">
    <w:name w:val="コメント内容 (文字)"/>
    <w:basedOn w:val="af9"/>
    <w:link w:val="afa"/>
    <w:uiPriority w:val="99"/>
    <w:semiHidden/>
    <w:rsid w:val="001E678E"/>
    <w:rPr>
      <w:rFonts w:ascii="Meiryo UI" w:eastAsia="Meiryo UI" w:hAnsi="Meiryo UI"/>
      <w:b/>
      <w:bCs/>
      <w:szCs w:val="20"/>
    </w:rPr>
  </w:style>
  <w:style w:type="paragraph" w:styleId="afc">
    <w:name w:val="Document Map"/>
    <w:basedOn w:val="a2"/>
    <w:link w:val="afd"/>
    <w:uiPriority w:val="99"/>
    <w:semiHidden/>
    <w:unhideWhenUsed/>
    <w:rsid w:val="001E678E"/>
    <w:rPr>
      <w:rFonts w:eastAsia="Meiryo UI" w:cs="Segoe UI"/>
      <w:szCs w:val="16"/>
    </w:rPr>
  </w:style>
  <w:style w:type="character" w:customStyle="1" w:styleId="afd">
    <w:name w:val="見出しマップ (文字)"/>
    <w:basedOn w:val="a3"/>
    <w:link w:val="afc"/>
    <w:uiPriority w:val="99"/>
    <w:semiHidden/>
    <w:rsid w:val="001E678E"/>
    <w:rPr>
      <w:rFonts w:ascii="Meiryo UI" w:eastAsia="Meiryo UI" w:hAnsi="Meiryo UI" w:cs="Segoe UI"/>
      <w:szCs w:val="16"/>
    </w:rPr>
  </w:style>
  <w:style w:type="paragraph" w:styleId="afe">
    <w:name w:val="endnote text"/>
    <w:basedOn w:val="a2"/>
    <w:link w:val="aff"/>
    <w:uiPriority w:val="99"/>
    <w:semiHidden/>
    <w:unhideWhenUsed/>
    <w:rsid w:val="001E678E"/>
    <w:rPr>
      <w:rFonts w:eastAsia="Meiryo UI"/>
      <w:szCs w:val="20"/>
    </w:rPr>
  </w:style>
  <w:style w:type="character" w:customStyle="1" w:styleId="aff">
    <w:name w:val="文末脚注文字列 (文字)"/>
    <w:basedOn w:val="a3"/>
    <w:link w:val="afe"/>
    <w:uiPriority w:val="99"/>
    <w:semiHidden/>
    <w:rsid w:val="001E678E"/>
    <w:rPr>
      <w:rFonts w:ascii="Meiryo UI" w:eastAsia="Meiryo UI" w:hAnsi="Meiryo UI"/>
      <w:szCs w:val="20"/>
    </w:rPr>
  </w:style>
  <w:style w:type="paragraph" w:styleId="aff0">
    <w:name w:val="envelope return"/>
    <w:basedOn w:val="a2"/>
    <w:uiPriority w:val="99"/>
    <w:semiHidden/>
    <w:unhideWhenUsed/>
    <w:rsid w:val="001E678E"/>
    <w:rPr>
      <w:rFonts w:eastAsiaTheme="majorEastAsia" w:cstheme="majorBidi"/>
      <w:szCs w:val="20"/>
    </w:rPr>
  </w:style>
  <w:style w:type="paragraph" w:styleId="aff1">
    <w:name w:val="footnote text"/>
    <w:basedOn w:val="a2"/>
    <w:link w:val="aff2"/>
    <w:uiPriority w:val="99"/>
    <w:semiHidden/>
    <w:unhideWhenUsed/>
    <w:rsid w:val="001E678E"/>
    <w:rPr>
      <w:rFonts w:eastAsia="Meiryo UI"/>
      <w:szCs w:val="20"/>
    </w:rPr>
  </w:style>
  <w:style w:type="character" w:customStyle="1" w:styleId="aff2">
    <w:name w:val="脚注文字列 (文字)"/>
    <w:basedOn w:val="a3"/>
    <w:link w:val="aff1"/>
    <w:uiPriority w:val="99"/>
    <w:semiHidden/>
    <w:rsid w:val="001E678E"/>
    <w:rPr>
      <w:rFonts w:ascii="Meiryo UI" w:eastAsia="Meiryo UI" w:hAnsi="Meiryo UI"/>
      <w:szCs w:val="20"/>
    </w:rPr>
  </w:style>
  <w:style w:type="character" w:styleId="HTML">
    <w:name w:val="HTML Code"/>
    <w:basedOn w:val="a3"/>
    <w:uiPriority w:val="99"/>
    <w:semiHidden/>
    <w:unhideWhenUsed/>
    <w:rsid w:val="001E678E"/>
    <w:rPr>
      <w:rFonts w:ascii="Meiryo UI" w:eastAsia="Meiryo UI" w:hAnsi="Meiryo UI"/>
      <w:sz w:val="22"/>
      <w:szCs w:val="20"/>
    </w:rPr>
  </w:style>
  <w:style w:type="character" w:styleId="HTML0">
    <w:name w:val="HTML Keyboard"/>
    <w:basedOn w:val="a3"/>
    <w:uiPriority w:val="99"/>
    <w:semiHidden/>
    <w:unhideWhenUsed/>
    <w:rsid w:val="001E678E"/>
    <w:rPr>
      <w:rFonts w:ascii="Meiryo UI" w:eastAsia="Meiryo UI" w:hAnsi="Meiryo UI"/>
      <w:sz w:val="22"/>
      <w:szCs w:val="20"/>
    </w:rPr>
  </w:style>
  <w:style w:type="paragraph" w:styleId="HTML1">
    <w:name w:val="HTML Preformatted"/>
    <w:basedOn w:val="a2"/>
    <w:link w:val="HTML2"/>
    <w:uiPriority w:val="99"/>
    <w:semiHidden/>
    <w:unhideWhenUsed/>
    <w:rsid w:val="001E678E"/>
    <w:rPr>
      <w:rFonts w:eastAsia="Meiryo UI"/>
      <w:szCs w:val="20"/>
    </w:rPr>
  </w:style>
  <w:style w:type="character" w:customStyle="1" w:styleId="HTML2">
    <w:name w:val="HTML 書式付き (文字)"/>
    <w:basedOn w:val="a3"/>
    <w:link w:val="HTML1"/>
    <w:uiPriority w:val="99"/>
    <w:semiHidden/>
    <w:rsid w:val="001E678E"/>
    <w:rPr>
      <w:rFonts w:ascii="Meiryo UI" w:eastAsia="Meiryo UI" w:hAnsi="Meiryo UI"/>
      <w:szCs w:val="20"/>
    </w:rPr>
  </w:style>
  <w:style w:type="character" w:styleId="HTML3">
    <w:name w:val="HTML Typewriter"/>
    <w:basedOn w:val="a3"/>
    <w:uiPriority w:val="99"/>
    <w:semiHidden/>
    <w:unhideWhenUsed/>
    <w:rsid w:val="001E678E"/>
    <w:rPr>
      <w:rFonts w:ascii="Meiryo UI" w:eastAsia="Meiryo UI" w:hAnsi="Meiryo UI"/>
      <w:sz w:val="22"/>
      <w:szCs w:val="20"/>
    </w:rPr>
  </w:style>
  <w:style w:type="paragraph" w:styleId="aff3">
    <w:name w:val="macro"/>
    <w:link w:val="aff4"/>
    <w:uiPriority w:val="99"/>
    <w:semiHidden/>
    <w:unhideWhenUsed/>
    <w:rsid w:val="001E678E"/>
    <w:pPr>
      <w:tabs>
        <w:tab w:val="left" w:pos="480"/>
        <w:tab w:val="left" w:pos="960"/>
        <w:tab w:val="left" w:pos="1440"/>
        <w:tab w:val="left" w:pos="1920"/>
        <w:tab w:val="left" w:pos="2400"/>
        <w:tab w:val="left" w:pos="2880"/>
        <w:tab w:val="left" w:pos="3360"/>
        <w:tab w:val="left" w:pos="3840"/>
        <w:tab w:val="left" w:pos="4320"/>
      </w:tabs>
    </w:pPr>
    <w:rPr>
      <w:rFonts w:ascii="Meiryo UI" w:eastAsia="Meiryo UI" w:hAnsi="Meiryo UI"/>
      <w:szCs w:val="20"/>
    </w:rPr>
  </w:style>
  <w:style w:type="character" w:customStyle="1" w:styleId="aff4">
    <w:name w:val="マクロ文字列 (文字)"/>
    <w:basedOn w:val="a3"/>
    <w:link w:val="aff3"/>
    <w:uiPriority w:val="99"/>
    <w:semiHidden/>
    <w:rsid w:val="001E678E"/>
    <w:rPr>
      <w:rFonts w:ascii="Meiryo UI" w:eastAsia="Meiryo UI" w:hAnsi="Meiryo UI"/>
      <w:szCs w:val="20"/>
    </w:rPr>
  </w:style>
  <w:style w:type="paragraph" w:styleId="aff5">
    <w:name w:val="Plain Text"/>
    <w:basedOn w:val="a2"/>
    <w:link w:val="aff6"/>
    <w:uiPriority w:val="99"/>
    <w:semiHidden/>
    <w:unhideWhenUsed/>
    <w:rsid w:val="001E678E"/>
    <w:rPr>
      <w:rFonts w:eastAsia="Meiryo UI"/>
      <w:szCs w:val="21"/>
    </w:rPr>
  </w:style>
  <w:style w:type="character" w:customStyle="1" w:styleId="aff6">
    <w:name w:val="書式なし (文字)"/>
    <w:basedOn w:val="a3"/>
    <w:link w:val="aff5"/>
    <w:uiPriority w:val="99"/>
    <w:semiHidden/>
    <w:rsid w:val="001E678E"/>
    <w:rPr>
      <w:rFonts w:ascii="Meiryo UI" w:eastAsia="Meiryo UI" w:hAnsi="Meiryo UI"/>
      <w:szCs w:val="21"/>
    </w:rPr>
  </w:style>
  <w:style w:type="character" w:styleId="aff7">
    <w:name w:val="Placeholder Text"/>
    <w:basedOn w:val="a3"/>
    <w:uiPriority w:val="99"/>
    <w:semiHidden/>
    <w:rsid w:val="001E678E"/>
    <w:rPr>
      <w:rFonts w:ascii="Meiryo UI" w:eastAsia="Meiryo UI" w:hAnsi="Meiryo UI"/>
      <w:color w:val="3B3838" w:themeColor="background2" w:themeShade="40"/>
    </w:rPr>
  </w:style>
  <w:style w:type="paragraph" w:styleId="aff8">
    <w:name w:val="header"/>
    <w:basedOn w:val="a2"/>
    <w:link w:val="aff9"/>
    <w:uiPriority w:val="99"/>
    <w:unhideWhenUsed/>
    <w:rsid w:val="001E678E"/>
    <w:rPr>
      <w:rFonts w:eastAsia="Meiryo UI"/>
    </w:rPr>
  </w:style>
  <w:style w:type="character" w:customStyle="1" w:styleId="aff9">
    <w:name w:val="ヘッダー (文字)"/>
    <w:basedOn w:val="a3"/>
    <w:link w:val="aff8"/>
    <w:uiPriority w:val="99"/>
    <w:rsid w:val="001E678E"/>
    <w:rPr>
      <w:rFonts w:ascii="Meiryo UI" w:eastAsia="Meiryo UI" w:hAnsi="Meiryo UI"/>
    </w:rPr>
  </w:style>
  <w:style w:type="paragraph" w:styleId="affa">
    <w:name w:val="footer"/>
    <w:basedOn w:val="a2"/>
    <w:link w:val="affb"/>
    <w:uiPriority w:val="99"/>
    <w:unhideWhenUsed/>
    <w:rsid w:val="001E678E"/>
    <w:rPr>
      <w:rFonts w:eastAsia="Meiryo UI"/>
    </w:rPr>
  </w:style>
  <w:style w:type="character" w:customStyle="1" w:styleId="affb">
    <w:name w:val="フッター (文字)"/>
    <w:basedOn w:val="a3"/>
    <w:link w:val="affa"/>
    <w:uiPriority w:val="99"/>
    <w:rsid w:val="001E678E"/>
    <w:rPr>
      <w:rFonts w:ascii="Meiryo UI" w:eastAsia="Meiryo UI" w:hAnsi="Meiryo UI"/>
    </w:rPr>
  </w:style>
  <w:style w:type="paragraph" w:styleId="91">
    <w:name w:val="toc 9"/>
    <w:basedOn w:val="a2"/>
    <w:next w:val="a2"/>
    <w:autoRedefine/>
    <w:uiPriority w:val="39"/>
    <w:semiHidden/>
    <w:unhideWhenUsed/>
    <w:rsid w:val="001E678E"/>
    <w:pPr>
      <w:spacing w:after="120"/>
      <w:ind w:left="1757"/>
    </w:pPr>
  </w:style>
  <w:style w:type="character" w:styleId="affc">
    <w:name w:val="Mention"/>
    <w:basedOn w:val="a3"/>
    <w:uiPriority w:val="99"/>
    <w:semiHidden/>
    <w:unhideWhenUsed/>
    <w:rsid w:val="001E678E"/>
    <w:rPr>
      <w:rFonts w:ascii="Meiryo UI" w:eastAsia="Meiryo UI" w:hAnsi="Meiryo UI"/>
      <w:color w:val="2B579A"/>
      <w:shd w:val="clear" w:color="auto" w:fill="E1DFDD"/>
    </w:rPr>
  </w:style>
  <w:style w:type="numbering" w:styleId="111111">
    <w:name w:val="Outline List 2"/>
    <w:basedOn w:val="a5"/>
    <w:uiPriority w:val="99"/>
    <w:semiHidden/>
    <w:unhideWhenUsed/>
    <w:rsid w:val="001E678E"/>
    <w:pPr>
      <w:numPr>
        <w:numId w:val="24"/>
      </w:numPr>
    </w:pPr>
  </w:style>
  <w:style w:type="numbering" w:styleId="1ai">
    <w:name w:val="Outline List 1"/>
    <w:basedOn w:val="a5"/>
    <w:uiPriority w:val="99"/>
    <w:semiHidden/>
    <w:unhideWhenUsed/>
    <w:rsid w:val="001E678E"/>
    <w:pPr>
      <w:numPr>
        <w:numId w:val="25"/>
      </w:numPr>
    </w:pPr>
  </w:style>
  <w:style w:type="character" w:styleId="HTML4">
    <w:name w:val="HTML Variable"/>
    <w:basedOn w:val="a3"/>
    <w:uiPriority w:val="99"/>
    <w:semiHidden/>
    <w:unhideWhenUsed/>
    <w:rsid w:val="001E678E"/>
    <w:rPr>
      <w:rFonts w:ascii="Meiryo UI" w:eastAsia="Meiryo UI" w:hAnsi="Meiryo UI"/>
      <w:i/>
      <w:iCs/>
    </w:rPr>
  </w:style>
  <w:style w:type="paragraph" w:styleId="HTML5">
    <w:name w:val="HTML Address"/>
    <w:basedOn w:val="a2"/>
    <w:link w:val="HTML6"/>
    <w:uiPriority w:val="99"/>
    <w:semiHidden/>
    <w:unhideWhenUsed/>
    <w:rsid w:val="001E678E"/>
    <w:rPr>
      <w:rFonts w:eastAsia="Meiryo UI"/>
      <w:i/>
      <w:iCs/>
    </w:rPr>
  </w:style>
  <w:style w:type="character" w:customStyle="1" w:styleId="HTML6">
    <w:name w:val="HTML アドレス (文字)"/>
    <w:basedOn w:val="a3"/>
    <w:link w:val="HTML5"/>
    <w:uiPriority w:val="99"/>
    <w:semiHidden/>
    <w:rsid w:val="001E678E"/>
    <w:rPr>
      <w:rFonts w:ascii="Meiryo UI" w:eastAsia="Meiryo UI" w:hAnsi="Meiryo UI"/>
      <w:i/>
      <w:iCs/>
    </w:rPr>
  </w:style>
  <w:style w:type="character" w:styleId="HTML7">
    <w:name w:val="HTML Definition"/>
    <w:basedOn w:val="a3"/>
    <w:uiPriority w:val="99"/>
    <w:semiHidden/>
    <w:unhideWhenUsed/>
    <w:rsid w:val="001E678E"/>
    <w:rPr>
      <w:rFonts w:ascii="Meiryo UI" w:eastAsia="Meiryo UI" w:hAnsi="Meiryo UI"/>
      <w:i/>
      <w:iCs/>
    </w:rPr>
  </w:style>
  <w:style w:type="character" w:styleId="HTML8">
    <w:name w:val="HTML Cite"/>
    <w:basedOn w:val="a3"/>
    <w:uiPriority w:val="99"/>
    <w:semiHidden/>
    <w:unhideWhenUsed/>
    <w:rsid w:val="001E678E"/>
    <w:rPr>
      <w:rFonts w:ascii="Meiryo UI" w:eastAsia="Meiryo UI" w:hAnsi="Meiryo UI"/>
      <w:i/>
      <w:iCs/>
    </w:rPr>
  </w:style>
  <w:style w:type="character" w:styleId="HTML9">
    <w:name w:val="HTML Sample"/>
    <w:basedOn w:val="a3"/>
    <w:uiPriority w:val="99"/>
    <w:semiHidden/>
    <w:unhideWhenUsed/>
    <w:rsid w:val="001E678E"/>
    <w:rPr>
      <w:rFonts w:ascii="Meiryo UI" w:eastAsia="Meiryo UI" w:hAnsi="Meiryo UI"/>
      <w:sz w:val="24"/>
      <w:szCs w:val="24"/>
    </w:rPr>
  </w:style>
  <w:style w:type="character" w:styleId="HTMLa">
    <w:name w:val="HTML Acronym"/>
    <w:basedOn w:val="a3"/>
    <w:uiPriority w:val="99"/>
    <w:semiHidden/>
    <w:unhideWhenUsed/>
    <w:rsid w:val="001E678E"/>
    <w:rPr>
      <w:rFonts w:ascii="Meiryo UI" w:eastAsia="Meiryo UI" w:hAnsi="Meiryo UI"/>
    </w:rPr>
  </w:style>
  <w:style w:type="paragraph" w:styleId="11">
    <w:name w:val="toc 1"/>
    <w:basedOn w:val="a2"/>
    <w:next w:val="a2"/>
    <w:autoRedefine/>
    <w:uiPriority w:val="39"/>
    <w:semiHidden/>
    <w:unhideWhenUsed/>
    <w:rsid w:val="001E678E"/>
    <w:pPr>
      <w:spacing w:after="100"/>
    </w:pPr>
  </w:style>
  <w:style w:type="paragraph" w:styleId="27">
    <w:name w:val="toc 2"/>
    <w:basedOn w:val="a2"/>
    <w:next w:val="a2"/>
    <w:autoRedefine/>
    <w:uiPriority w:val="39"/>
    <w:semiHidden/>
    <w:unhideWhenUsed/>
    <w:rsid w:val="001E678E"/>
    <w:pPr>
      <w:spacing w:after="100"/>
      <w:ind w:left="220"/>
    </w:pPr>
  </w:style>
  <w:style w:type="paragraph" w:styleId="37">
    <w:name w:val="toc 3"/>
    <w:basedOn w:val="a2"/>
    <w:next w:val="a2"/>
    <w:autoRedefine/>
    <w:uiPriority w:val="39"/>
    <w:semiHidden/>
    <w:unhideWhenUsed/>
    <w:rsid w:val="001E678E"/>
    <w:pPr>
      <w:spacing w:after="100"/>
      <w:ind w:left="440"/>
    </w:pPr>
  </w:style>
  <w:style w:type="paragraph" w:styleId="43">
    <w:name w:val="toc 4"/>
    <w:basedOn w:val="a2"/>
    <w:next w:val="a2"/>
    <w:autoRedefine/>
    <w:uiPriority w:val="39"/>
    <w:semiHidden/>
    <w:unhideWhenUsed/>
    <w:rsid w:val="001E678E"/>
    <w:pPr>
      <w:spacing w:after="100"/>
      <w:ind w:left="660"/>
    </w:pPr>
  </w:style>
  <w:style w:type="paragraph" w:styleId="53">
    <w:name w:val="toc 5"/>
    <w:basedOn w:val="a2"/>
    <w:next w:val="a2"/>
    <w:autoRedefine/>
    <w:uiPriority w:val="39"/>
    <w:semiHidden/>
    <w:unhideWhenUsed/>
    <w:rsid w:val="001E678E"/>
    <w:pPr>
      <w:spacing w:after="100"/>
      <w:ind w:left="880"/>
    </w:pPr>
  </w:style>
  <w:style w:type="paragraph" w:styleId="61">
    <w:name w:val="toc 6"/>
    <w:basedOn w:val="a2"/>
    <w:next w:val="a2"/>
    <w:autoRedefine/>
    <w:uiPriority w:val="39"/>
    <w:semiHidden/>
    <w:unhideWhenUsed/>
    <w:rsid w:val="001E678E"/>
    <w:pPr>
      <w:spacing w:after="100"/>
      <w:ind w:left="1100"/>
    </w:pPr>
  </w:style>
  <w:style w:type="paragraph" w:styleId="71">
    <w:name w:val="toc 7"/>
    <w:basedOn w:val="a2"/>
    <w:next w:val="a2"/>
    <w:autoRedefine/>
    <w:uiPriority w:val="39"/>
    <w:semiHidden/>
    <w:unhideWhenUsed/>
    <w:rsid w:val="001E678E"/>
    <w:pPr>
      <w:spacing w:after="100"/>
      <w:ind w:left="1320"/>
    </w:pPr>
  </w:style>
  <w:style w:type="paragraph" w:styleId="81">
    <w:name w:val="toc 8"/>
    <w:basedOn w:val="a2"/>
    <w:next w:val="a2"/>
    <w:autoRedefine/>
    <w:uiPriority w:val="39"/>
    <w:semiHidden/>
    <w:unhideWhenUsed/>
    <w:rsid w:val="001E678E"/>
    <w:pPr>
      <w:spacing w:after="100"/>
      <w:ind w:left="1540"/>
    </w:pPr>
  </w:style>
  <w:style w:type="paragraph" w:styleId="affd">
    <w:name w:val="TOC Heading"/>
    <w:basedOn w:val="1"/>
    <w:next w:val="a2"/>
    <w:uiPriority w:val="39"/>
    <w:semiHidden/>
    <w:unhideWhenUsed/>
    <w:qFormat/>
    <w:rsid w:val="001E678E"/>
    <w:pPr>
      <w:outlineLvl w:val="9"/>
    </w:pPr>
    <w:rPr>
      <w:color w:val="2E74B5" w:themeColor="accent1" w:themeShade="BF"/>
    </w:rPr>
  </w:style>
  <w:style w:type="table" w:styleId="affe">
    <w:name w:val="Table Professional"/>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62">
    <w:name w:val="Medium List 1"/>
    <w:basedOn w:val="a4"/>
    <w:uiPriority w:val="65"/>
    <w:semiHidden/>
    <w:unhideWhenUsed/>
    <w:rsid w:val="001E678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3">
    <w:name w:val="Medium List 1 Accent 1"/>
    <w:basedOn w:val="a4"/>
    <w:uiPriority w:val="65"/>
    <w:rsid w:val="001E678E"/>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64">
    <w:name w:val="Medium List 1 Accent 2"/>
    <w:basedOn w:val="a4"/>
    <w:uiPriority w:val="65"/>
    <w:semiHidden/>
    <w:unhideWhenUsed/>
    <w:rsid w:val="001E678E"/>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65">
    <w:name w:val="Medium List 1 Accent 3"/>
    <w:basedOn w:val="a4"/>
    <w:uiPriority w:val="65"/>
    <w:semiHidden/>
    <w:unhideWhenUsed/>
    <w:rsid w:val="001E678E"/>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66">
    <w:name w:val="Medium List 1 Accent 4"/>
    <w:basedOn w:val="a4"/>
    <w:uiPriority w:val="65"/>
    <w:semiHidden/>
    <w:unhideWhenUsed/>
    <w:rsid w:val="001E678E"/>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67">
    <w:name w:val="Medium List 1 Accent 5"/>
    <w:basedOn w:val="a4"/>
    <w:uiPriority w:val="65"/>
    <w:semiHidden/>
    <w:unhideWhenUsed/>
    <w:rsid w:val="001E678E"/>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68">
    <w:name w:val="Medium List 1 Accent 6"/>
    <w:basedOn w:val="a4"/>
    <w:uiPriority w:val="65"/>
    <w:semiHidden/>
    <w:unhideWhenUsed/>
    <w:rsid w:val="001E678E"/>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72">
    <w:name w:val="Medium Lis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1"/>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3"/>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4"/>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5"/>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6"/>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44">
    <w:name w:val="Medium Shading 1"/>
    <w:basedOn w:val="a4"/>
    <w:uiPriority w:val="63"/>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5">
    <w:name w:val="Medium Shading 1 Accent 1"/>
    <w:basedOn w:val="a4"/>
    <w:uiPriority w:val="63"/>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46">
    <w:name w:val="Medium Shading 1 Accent 2"/>
    <w:basedOn w:val="a4"/>
    <w:uiPriority w:val="63"/>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47">
    <w:name w:val="Medium Shading 1 Accent 3"/>
    <w:basedOn w:val="a4"/>
    <w:uiPriority w:val="63"/>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48">
    <w:name w:val="Medium Shading 1 Accent 4"/>
    <w:basedOn w:val="a4"/>
    <w:uiPriority w:val="63"/>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49">
    <w:name w:val="Medium Shading 1 Accent 5"/>
    <w:basedOn w:val="a4"/>
    <w:uiPriority w:val="63"/>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4a">
    <w:name w:val="Medium Shading 1 Accent 6"/>
    <w:basedOn w:val="a4"/>
    <w:uiPriority w:val="63"/>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54">
    <w:name w:val="Medium Shading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5">
    <w:name w:val="Medium Shading 2 Accent 1"/>
    <w:basedOn w:val="a4"/>
    <w:uiPriority w:val="64"/>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6">
    <w:name w:val="Medium Shading 2 Accent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7">
    <w:name w:val="Medium Shading 2 Accent 3"/>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8">
    <w:name w:val="Medium Shading 2 Accent 4"/>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9">
    <w:name w:val="Medium Shading 2 Accent 5"/>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a">
    <w:name w:val="Medium Shading 2 Accent 6"/>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82">
    <w:name w:val="Medium Grid 1"/>
    <w:basedOn w:val="a4"/>
    <w:uiPriority w:val="67"/>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3">
    <w:name w:val="Medium Grid 1 Accent 1"/>
    <w:basedOn w:val="a4"/>
    <w:uiPriority w:val="67"/>
    <w:semiHidden/>
    <w:unhideWhenUsed/>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84">
    <w:name w:val="Medium Grid 1 Accent 2"/>
    <w:basedOn w:val="a4"/>
    <w:uiPriority w:val="67"/>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85">
    <w:name w:val="Medium Grid 1 Accent 3"/>
    <w:basedOn w:val="a4"/>
    <w:uiPriority w:val="67"/>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86">
    <w:name w:val="Medium Grid 1 Accent 4"/>
    <w:basedOn w:val="a4"/>
    <w:uiPriority w:val="67"/>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87">
    <w:name w:val="Medium Grid 1 Accent 5"/>
    <w:basedOn w:val="a4"/>
    <w:uiPriority w:val="67"/>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88">
    <w:name w:val="Medium Grid 1 Accent 6"/>
    <w:basedOn w:val="a4"/>
    <w:uiPriority w:val="67"/>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92">
    <w:name w:val="Medium Grid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3">
    <w:name w:val="Medium Grid 2 Accent 1"/>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94">
    <w:name w:val="Medium Grid 2 Accent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95">
    <w:name w:val="Medium Grid 2 Accent 3"/>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96">
    <w:name w:val="Medium Grid 2 Accent 4"/>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97">
    <w:name w:val="Medium Grid 2 Accent 5"/>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98">
    <w:name w:val="Medium Grid 2 Accent 6"/>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100">
    <w:name w:val="Medium Grid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102">
    <w:name w:val="Medium Grid 3 Accent 2"/>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103">
    <w:name w:val="Medium Grid 3 Accent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104">
    <w:name w:val="Medium Grid 3 Accent 4"/>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105">
    <w:name w:val="Medium Grid 3 Accent 5"/>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106">
    <w:name w:val="Medium Grid 3 Accent 6"/>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afff">
    <w:name w:val="Bibliography"/>
    <w:basedOn w:val="a2"/>
    <w:next w:val="a2"/>
    <w:uiPriority w:val="37"/>
    <w:semiHidden/>
    <w:unhideWhenUsed/>
    <w:rsid w:val="001E678E"/>
  </w:style>
  <w:style w:type="character" w:styleId="afff0">
    <w:name w:val="Hashtag"/>
    <w:basedOn w:val="a3"/>
    <w:uiPriority w:val="99"/>
    <w:semiHidden/>
    <w:unhideWhenUsed/>
    <w:rsid w:val="001E678E"/>
    <w:rPr>
      <w:rFonts w:ascii="Meiryo UI" w:eastAsia="Meiryo UI" w:hAnsi="Meiryo UI"/>
      <w:color w:val="2B579A"/>
      <w:shd w:val="clear" w:color="auto" w:fill="E1DFDD"/>
    </w:rPr>
  </w:style>
  <w:style w:type="paragraph" w:styleId="afff1">
    <w:name w:val="Message Header"/>
    <w:basedOn w:val="a2"/>
    <w:link w:val="afff2"/>
    <w:uiPriority w:val="99"/>
    <w:semiHidden/>
    <w:unhideWhenUsed/>
    <w:rsid w:val="001E678E"/>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theme="majorBidi"/>
      <w:sz w:val="24"/>
      <w:szCs w:val="24"/>
    </w:rPr>
  </w:style>
  <w:style w:type="character" w:customStyle="1" w:styleId="afff2">
    <w:name w:val="メッセージ見出し (文字)"/>
    <w:basedOn w:val="a3"/>
    <w:link w:val="afff1"/>
    <w:uiPriority w:val="99"/>
    <w:semiHidden/>
    <w:rsid w:val="001E678E"/>
    <w:rPr>
      <w:rFonts w:ascii="Meiryo UI" w:eastAsiaTheme="majorEastAsia" w:hAnsi="Meiryo UI" w:cstheme="majorBidi"/>
      <w:sz w:val="24"/>
      <w:szCs w:val="24"/>
      <w:shd w:val="pct20" w:color="auto" w:fill="auto"/>
    </w:rPr>
  </w:style>
  <w:style w:type="table" w:styleId="afff3">
    <w:name w:val="Table Elegant"/>
    <w:basedOn w:val="a4"/>
    <w:uiPriority w:val="99"/>
    <w:semiHidden/>
    <w:unhideWhenUsed/>
    <w:rsid w:val="001E678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4">
    <w:name w:val="List"/>
    <w:basedOn w:val="a2"/>
    <w:uiPriority w:val="99"/>
    <w:semiHidden/>
    <w:unhideWhenUsed/>
    <w:rsid w:val="001E678E"/>
    <w:pPr>
      <w:ind w:left="360" w:hanging="360"/>
      <w:contextualSpacing/>
    </w:pPr>
  </w:style>
  <w:style w:type="paragraph" w:styleId="28">
    <w:name w:val="List 2"/>
    <w:basedOn w:val="a2"/>
    <w:uiPriority w:val="99"/>
    <w:semiHidden/>
    <w:unhideWhenUsed/>
    <w:rsid w:val="001E678E"/>
    <w:pPr>
      <w:ind w:left="720" w:hanging="360"/>
      <w:contextualSpacing/>
    </w:pPr>
  </w:style>
  <w:style w:type="paragraph" w:styleId="38">
    <w:name w:val="List 3"/>
    <w:basedOn w:val="a2"/>
    <w:uiPriority w:val="99"/>
    <w:semiHidden/>
    <w:unhideWhenUsed/>
    <w:rsid w:val="001E678E"/>
    <w:pPr>
      <w:ind w:left="1080" w:hanging="360"/>
      <w:contextualSpacing/>
    </w:pPr>
  </w:style>
  <w:style w:type="paragraph" w:styleId="4b">
    <w:name w:val="List 4"/>
    <w:basedOn w:val="a2"/>
    <w:uiPriority w:val="99"/>
    <w:semiHidden/>
    <w:unhideWhenUsed/>
    <w:rsid w:val="001E678E"/>
    <w:pPr>
      <w:ind w:left="1440" w:hanging="360"/>
      <w:contextualSpacing/>
    </w:pPr>
  </w:style>
  <w:style w:type="paragraph" w:styleId="5b">
    <w:name w:val="List 5"/>
    <w:basedOn w:val="a2"/>
    <w:uiPriority w:val="99"/>
    <w:semiHidden/>
    <w:unhideWhenUsed/>
    <w:rsid w:val="001E678E"/>
    <w:pPr>
      <w:ind w:left="1800" w:hanging="360"/>
      <w:contextualSpacing/>
    </w:pPr>
  </w:style>
  <w:style w:type="table" w:styleId="12">
    <w:name w:val="Table List 1"/>
    <w:basedOn w:val="a4"/>
    <w:uiPriority w:val="99"/>
    <w:semiHidden/>
    <w:unhideWhenUsed/>
    <w:rsid w:val="001E678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List 2"/>
    <w:basedOn w:val="a4"/>
    <w:uiPriority w:val="99"/>
    <w:semiHidden/>
    <w:unhideWhenUsed/>
    <w:rsid w:val="001E678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4"/>
    <w:uiPriority w:val="99"/>
    <w:semiHidden/>
    <w:unhideWhenUsed/>
    <w:rsid w:val="001E678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4"/>
    <w:uiPriority w:val="99"/>
    <w:semiHidden/>
    <w:unhideWhenUsed/>
    <w:rsid w:val="001E678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c">
    <w:name w:val="Table List 5"/>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9">
    <w:name w:val="Table List 6"/>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9">
    <w:name w:val="Table List 7"/>
    <w:basedOn w:val="a4"/>
    <w:uiPriority w:val="99"/>
    <w:semiHidden/>
    <w:unhideWhenUsed/>
    <w:rsid w:val="001E678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9">
    <w:name w:val="Table List 8"/>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5">
    <w:name w:val="List Continue"/>
    <w:basedOn w:val="a2"/>
    <w:uiPriority w:val="99"/>
    <w:semiHidden/>
    <w:unhideWhenUsed/>
    <w:rsid w:val="001E678E"/>
    <w:pPr>
      <w:spacing w:after="120"/>
      <w:ind w:left="360"/>
      <w:contextualSpacing/>
    </w:pPr>
  </w:style>
  <w:style w:type="paragraph" w:styleId="2a">
    <w:name w:val="List Continue 2"/>
    <w:basedOn w:val="a2"/>
    <w:uiPriority w:val="99"/>
    <w:semiHidden/>
    <w:unhideWhenUsed/>
    <w:rsid w:val="001E678E"/>
    <w:pPr>
      <w:spacing w:after="120"/>
      <w:ind w:left="720"/>
      <w:contextualSpacing/>
    </w:pPr>
  </w:style>
  <w:style w:type="paragraph" w:styleId="3a">
    <w:name w:val="List Continue 3"/>
    <w:basedOn w:val="a2"/>
    <w:uiPriority w:val="99"/>
    <w:semiHidden/>
    <w:unhideWhenUsed/>
    <w:rsid w:val="001E678E"/>
    <w:pPr>
      <w:spacing w:after="120"/>
      <w:ind w:left="1080"/>
      <w:contextualSpacing/>
    </w:pPr>
  </w:style>
  <w:style w:type="paragraph" w:styleId="4d">
    <w:name w:val="List Continue 4"/>
    <w:basedOn w:val="a2"/>
    <w:uiPriority w:val="99"/>
    <w:semiHidden/>
    <w:unhideWhenUsed/>
    <w:rsid w:val="001E678E"/>
    <w:pPr>
      <w:spacing w:after="120"/>
      <w:ind w:left="1440"/>
      <w:contextualSpacing/>
    </w:pPr>
  </w:style>
  <w:style w:type="paragraph" w:styleId="5d">
    <w:name w:val="List Continue 5"/>
    <w:basedOn w:val="a2"/>
    <w:uiPriority w:val="99"/>
    <w:semiHidden/>
    <w:unhideWhenUsed/>
    <w:rsid w:val="001E678E"/>
    <w:pPr>
      <w:spacing w:after="120"/>
      <w:ind w:left="1800"/>
      <w:contextualSpacing/>
    </w:pPr>
  </w:style>
  <w:style w:type="paragraph" w:styleId="afff6">
    <w:name w:val="List Paragraph"/>
    <w:basedOn w:val="a2"/>
    <w:uiPriority w:val="34"/>
    <w:semiHidden/>
    <w:unhideWhenUsed/>
    <w:qFormat/>
    <w:rsid w:val="001E678E"/>
    <w:pPr>
      <w:ind w:left="720"/>
      <w:contextualSpacing/>
    </w:pPr>
  </w:style>
  <w:style w:type="paragraph" w:styleId="a">
    <w:name w:val="List Number"/>
    <w:basedOn w:val="a2"/>
    <w:uiPriority w:val="99"/>
    <w:semiHidden/>
    <w:unhideWhenUsed/>
    <w:rsid w:val="001E678E"/>
    <w:pPr>
      <w:numPr>
        <w:numId w:val="13"/>
      </w:numPr>
      <w:contextualSpacing/>
    </w:pPr>
  </w:style>
  <w:style w:type="paragraph" w:styleId="2">
    <w:name w:val="List Number 2"/>
    <w:basedOn w:val="a2"/>
    <w:uiPriority w:val="99"/>
    <w:semiHidden/>
    <w:unhideWhenUsed/>
    <w:rsid w:val="001E678E"/>
    <w:pPr>
      <w:numPr>
        <w:numId w:val="14"/>
      </w:numPr>
      <w:contextualSpacing/>
    </w:pPr>
  </w:style>
  <w:style w:type="paragraph" w:styleId="3">
    <w:name w:val="List Number 3"/>
    <w:basedOn w:val="a2"/>
    <w:uiPriority w:val="99"/>
    <w:semiHidden/>
    <w:unhideWhenUsed/>
    <w:rsid w:val="001E678E"/>
    <w:pPr>
      <w:numPr>
        <w:numId w:val="15"/>
      </w:numPr>
      <w:contextualSpacing/>
    </w:pPr>
  </w:style>
  <w:style w:type="paragraph" w:styleId="4">
    <w:name w:val="List Number 4"/>
    <w:basedOn w:val="a2"/>
    <w:uiPriority w:val="99"/>
    <w:semiHidden/>
    <w:unhideWhenUsed/>
    <w:rsid w:val="001E678E"/>
    <w:pPr>
      <w:numPr>
        <w:numId w:val="16"/>
      </w:numPr>
      <w:contextualSpacing/>
    </w:pPr>
  </w:style>
  <w:style w:type="paragraph" w:styleId="5">
    <w:name w:val="List Number 5"/>
    <w:basedOn w:val="a2"/>
    <w:uiPriority w:val="99"/>
    <w:semiHidden/>
    <w:unhideWhenUsed/>
    <w:rsid w:val="001E678E"/>
    <w:pPr>
      <w:numPr>
        <w:numId w:val="17"/>
      </w:numPr>
      <w:contextualSpacing/>
    </w:pPr>
  </w:style>
  <w:style w:type="paragraph" w:styleId="a0">
    <w:name w:val="List Bullet"/>
    <w:basedOn w:val="a2"/>
    <w:uiPriority w:val="99"/>
    <w:semiHidden/>
    <w:unhideWhenUsed/>
    <w:rsid w:val="001E678E"/>
    <w:pPr>
      <w:numPr>
        <w:numId w:val="8"/>
      </w:numPr>
      <w:contextualSpacing/>
    </w:pPr>
  </w:style>
  <w:style w:type="paragraph" w:styleId="20">
    <w:name w:val="List Bullet 2"/>
    <w:basedOn w:val="a2"/>
    <w:uiPriority w:val="99"/>
    <w:semiHidden/>
    <w:unhideWhenUsed/>
    <w:rsid w:val="001E678E"/>
    <w:pPr>
      <w:numPr>
        <w:numId w:val="9"/>
      </w:numPr>
      <w:contextualSpacing/>
    </w:pPr>
  </w:style>
  <w:style w:type="paragraph" w:styleId="30">
    <w:name w:val="List Bullet 3"/>
    <w:basedOn w:val="a2"/>
    <w:uiPriority w:val="99"/>
    <w:semiHidden/>
    <w:unhideWhenUsed/>
    <w:rsid w:val="001E678E"/>
    <w:pPr>
      <w:numPr>
        <w:numId w:val="10"/>
      </w:numPr>
      <w:contextualSpacing/>
    </w:pPr>
  </w:style>
  <w:style w:type="paragraph" w:styleId="40">
    <w:name w:val="List Bullet 4"/>
    <w:basedOn w:val="a2"/>
    <w:uiPriority w:val="99"/>
    <w:semiHidden/>
    <w:unhideWhenUsed/>
    <w:rsid w:val="001E678E"/>
    <w:pPr>
      <w:numPr>
        <w:numId w:val="11"/>
      </w:numPr>
      <w:contextualSpacing/>
    </w:pPr>
  </w:style>
  <w:style w:type="paragraph" w:styleId="50">
    <w:name w:val="List Bullet 5"/>
    <w:basedOn w:val="a2"/>
    <w:uiPriority w:val="99"/>
    <w:semiHidden/>
    <w:unhideWhenUsed/>
    <w:rsid w:val="001E678E"/>
    <w:pPr>
      <w:numPr>
        <w:numId w:val="12"/>
      </w:numPr>
      <w:contextualSpacing/>
    </w:pPr>
  </w:style>
  <w:style w:type="table" w:styleId="13">
    <w:name w:val="Table Classic 1"/>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1E678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e">
    <w:name w:val="Table Classic 4"/>
    <w:basedOn w:val="a4"/>
    <w:uiPriority w:val="99"/>
    <w:semiHidden/>
    <w:unhideWhenUsed/>
    <w:rsid w:val="001E678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7">
    <w:name w:val="table of figures"/>
    <w:basedOn w:val="a2"/>
    <w:next w:val="a2"/>
    <w:uiPriority w:val="99"/>
    <w:semiHidden/>
    <w:unhideWhenUsed/>
    <w:rsid w:val="001E678E"/>
  </w:style>
  <w:style w:type="character" w:styleId="afff8">
    <w:name w:val="endnote reference"/>
    <w:basedOn w:val="a3"/>
    <w:uiPriority w:val="99"/>
    <w:semiHidden/>
    <w:unhideWhenUsed/>
    <w:rsid w:val="001E678E"/>
    <w:rPr>
      <w:rFonts w:ascii="Meiryo UI" w:eastAsia="Meiryo UI" w:hAnsi="Meiryo UI"/>
      <w:vertAlign w:val="superscript"/>
    </w:rPr>
  </w:style>
  <w:style w:type="paragraph" w:styleId="afff9">
    <w:name w:val="table of authorities"/>
    <w:basedOn w:val="a2"/>
    <w:next w:val="a2"/>
    <w:uiPriority w:val="99"/>
    <w:semiHidden/>
    <w:unhideWhenUsed/>
    <w:rsid w:val="001E678E"/>
    <w:pPr>
      <w:ind w:left="220" w:hanging="220"/>
    </w:pPr>
  </w:style>
  <w:style w:type="paragraph" w:styleId="afffa">
    <w:name w:val="toa heading"/>
    <w:basedOn w:val="a2"/>
    <w:next w:val="a2"/>
    <w:uiPriority w:val="99"/>
    <w:semiHidden/>
    <w:unhideWhenUsed/>
    <w:rsid w:val="001E678E"/>
    <w:pPr>
      <w:spacing w:before="120"/>
    </w:pPr>
    <w:rPr>
      <w:rFonts w:eastAsiaTheme="majorEastAsia" w:cstheme="majorBidi"/>
      <w:b/>
      <w:bCs/>
      <w:sz w:val="24"/>
      <w:szCs w:val="24"/>
    </w:rPr>
  </w:style>
  <w:style w:type="table" w:styleId="130">
    <w:name w:val="Colorful List"/>
    <w:basedOn w:val="a4"/>
    <w:uiPriority w:val="72"/>
    <w:semiHidden/>
    <w:unhideWhenUsed/>
    <w:rsid w:val="001E678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4"/>
    <w:uiPriority w:val="72"/>
    <w:semiHidden/>
    <w:unhideWhenUsed/>
    <w:rsid w:val="001E678E"/>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132">
    <w:name w:val="Colorful List Accent 2"/>
    <w:basedOn w:val="a4"/>
    <w:uiPriority w:val="72"/>
    <w:semiHidden/>
    <w:unhideWhenUsed/>
    <w:rsid w:val="001E678E"/>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133">
    <w:name w:val="Colorful List Accent 3"/>
    <w:basedOn w:val="a4"/>
    <w:uiPriority w:val="72"/>
    <w:semiHidden/>
    <w:unhideWhenUsed/>
    <w:rsid w:val="001E678E"/>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134">
    <w:name w:val="Colorful List Accent 4"/>
    <w:basedOn w:val="a4"/>
    <w:uiPriority w:val="72"/>
    <w:semiHidden/>
    <w:unhideWhenUsed/>
    <w:rsid w:val="001E678E"/>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135">
    <w:name w:val="Colorful List Accent 5"/>
    <w:basedOn w:val="a4"/>
    <w:uiPriority w:val="72"/>
    <w:semiHidden/>
    <w:unhideWhenUsed/>
    <w:rsid w:val="001E678E"/>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136">
    <w:name w:val="Colorful List Accent 6"/>
    <w:basedOn w:val="a4"/>
    <w:uiPriority w:val="72"/>
    <w:rsid w:val="001E678E"/>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14">
    <w:name w:val="Table Colorful 1"/>
    <w:basedOn w:val="a4"/>
    <w:uiPriority w:val="99"/>
    <w:semiHidden/>
    <w:unhideWhenUsed/>
    <w:rsid w:val="001E678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c">
    <w:name w:val="Table Colorful 2"/>
    <w:basedOn w:val="a4"/>
    <w:uiPriority w:val="99"/>
    <w:semiHidden/>
    <w:unhideWhenUsed/>
    <w:rsid w:val="001E678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1E678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20">
    <w:name w:val="Colorful Shading"/>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4"/>
    <w:uiPriority w:val="71"/>
    <w:semiHidden/>
    <w:unhideWhenUsed/>
    <w:rsid w:val="001E678E"/>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124">
    <w:name w:val="Colorful Shading Accent 4"/>
    <w:basedOn w:val="a4"/>
    <w:uiPriority w:val="71"/>
    <w:semiHidden/>
    <w:unhideWhenUsed/>
    <w:rsid w:val="001E678E"/>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4"/>
    <w:uiPriority w:val="71"/>
    <w:semiHidden/>
    <w:unhideWhenUsed/>
    <w:rsid w:val="001E678E"/>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4"/>
    <w:uiPriority w:val="71"/>
    <w:rsid w:val="001E678E"/>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140">
    <w:name w:val="Colorful Grid"/>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42">
    <w:name w:val="Colorful Grid Accent 2"/>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43">
    <w:name w:val="Colorful Grid Accent 3"/>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4">
    <w:name w:val="Colorful Grid Accent 4"/>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45">
    <w:name w:val="Colorful Grid Accent 5"/>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46">
    <w:name w:val="Colorful Grid Accent 6"/>
    <w:basedOn w:val="a4"/>
    <w:uiPriority w:val="73"/>
    <w:rsid w:val="001E678E"/>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fffb">
    <w:name w:val="envelope address"/>
    <w:basedOn w:val="a2"/>
    <w:uiPriority w:val="99"/>
    <w:semiHidden/>
    <w:unhideWhenUsed/>
    <w:rsid w:val="001E678E"/>
    <w:pPr>
      <w:framePr w:w="7920" w:h="1980" w:hRule="exact" w:hSpace="180" w:wrap="auto" w:hAnchor="page" w:xAlign="center" w:yAlign="bottom"/>
      <w:ind w:left="2880"/>
    </w:pPr>
    <w:rPr>
      <w:rFonts w:eastAsiaTheme="majorEastAsia" w:cstheme="majorBidi"/>
      <w:sz w:val="24"/>
      <w:szCs w:val="24"/>
    </w:rPr>
  </w:style>
  <w:style w:type="numbering" w:styleId="a1">
    <w:name w:val="Outline List 3"/>
    <w:basedOn w:val="a5"/>
    <w:uiPriority w:val="99"/>
    <w:semiHidden/>
    <w:unhideWhenUsed/>
    <w:rsid w:val="001E678E"/>
    <w:pPr>
      <w:numPr>
        <w:numId w:val="26"/>
      </w:numPr>
    </w:pPr>
  </w:style>
  <w:style w:type="table" w:styleId="15">
    <w:name w:val="Plain Table 1"/>
    <w:basedOn w:val="a4"/>
    <w:uiPriority w:val="41"/>
    <w:rsid w:val="001E678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d">
    <w:name w:val="Plain Table 2"/>
    <w:basedOn w:val="a4"/>
    <w:uiPriority w:val="42"/>
    <w:rsid w:val="001E678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4"/>
    <w:uiPriority w:val="43"/>
    <w:rsid w:val="001E67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f">
    <w:name w:val="Plain Table 4"/>
    <w:basedOn w:val="a4"/>
    <w:uiPriority w:val="44"/>
    <w:rsid w:val="001E678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e">
    <w:name w:val="Plain Table 5"/>
    <w:basedOn w:val="a4"/>
    <w:uiPriority w:val="45"/>
    <w:rsid w:val="001E678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c">
    <w:name w:val="No Spacing"/>
    <w:uiPriority w:val="1"/>
    <w:qFormat/>
    <w:rsid w:val="001E678E"/>
    <w:rPr>
      <w:rFonts w:ascii="Meiryo UI" w:hAnsi="Meiryo UI"/>
    </w:rPr>
  </w:style>
  <w:style w:type="paragraph" w:styleId="afffd">
    <w:name w:val="Date"/>
    <w:basedOn w:val="a2"/>
    <w:next w:val="a2"/>
    <w:link w:val="afffe"/>
    <w:uiPriority w:val="99"/>
    <w:semiHidden/>
    <w:unhideWhenUsed/>
    <w:rsid w:val="001E678E"/>
    <w:rPr>
      <w:rFonts w:eastAsia="Meiryo UI"/>
    </w:rPr>
  </w:style>
  <w:style w:type="character" w:customStyle="1" w:styleId="afffe">
    <w:name w:val="日付 (文字)"/>
    <w:basedOn w:val="a3"/>
    <w:link w:val="afffd"/>
    <w:uiPriority w:val="99"/>
    <w:semiHidden/>
    <w:rsid w:val="001E678E"/>
    <w:rPr>
      <w:rFonts w:ascii="Meiryo UI" w:eastAsia="Meiryo UI" w:hAnsi="Meiryo UI"/>
    </w:rPr>
  </w:style>
  <w:style w:type="paragraph" w:styleId="Web">
    <w:name w:val="Normal (Web)"/>
    <w:basedOn w:val="a2"/>
    <w:uiPriority w:val="99"/>
    <w:semiHidden/>
    <w:unhideWhenUsed/>
    <w:rsid w:val="001E678E"/>
    <w:rPr>
      <w:rFonts w:cs="Times New Roman"/>
      <w:sz w:val="24"/>
      <w:szCs w:val="24"/>
    </w:rPr>
  </w:style>
  <w:style w:type="character" w:styleId="affff">
    <w:name w:val="Smart Hyperlink"/>
    <w:basedOn w:val="a3"/>
    <w:uiPriority w:val="99"/>
    <w:semiHidden/>
    <w:unhideWhenUsed/>
    <w:rsid w:val="001E678E"/>
    <w:rPr>
      <w:rFonts w:ascii="Meiryo UI" w:eastAsia="Meiryo UI" w:hAnsi="Meiryo UI"/>
      <w:u w:val="dotted"/>
    </w:rPr>
  </w:style>
  <w:style w:type="character" w:styleId="affff0">
    <w:name w:val="Unresolved Mention"/>
    <w:basedOn w:val="a3"/>
    <w:uiPriority w:val="99"/>
    <w:semiHidden/>
    <w:unhideWhenUsed/>
    <w:rsid w:val="001E678E"/>
    <w:rPr>
      <w:rFonts w:ascii="Meiryo UI" w:eastAsia="Meiryo UI" w:hAnsi="Meiryo UI"/>
      <w:color w:val="605E5C"/>
      <w:shd w:val="clear" w:color="auto" w:fill="E1DFDD"/>
    </w:rPr>
  </w:style>
  <w:style w:type="paragraph" w:styleId="affff1">
    <w:name w:val="Body Text"/>
    <w:basedOn w:val="a2"/>
    <w:link w:val="affff2"/>
    <w:uiPriority w:val="99"/>
    <w:semiHidden/>
    <w:unhideWhenUsed/>
    <w:rsid w:val="001E678E"/>
    <w:pPr>
      <w:spacing w:after="120"/>
    </w:pPr>
    <w:rPr>
      <w:rFonts w:eastAsia="Meiryo UI"/>
    </w:rPr>
  </w:style>
  <w:style w:type="character" w:customStyle="1" w:styleId="affff2">
    <w:name w:val="本文 (文字)"/>
    <w:basedOn w:val="a3"/>
    <w:link w:val="affff1"/>
    <w:uiPriority w:val="99"/>
    <w:semiHidden/>
    <w:rsid w:val="001E678E"/>
    <w:rPr>
      <w:rFonts w:ascii="Meiryo UI" w:eastAsia="Meiryo UI" w:hAnsi="Meiryo UI"/>
    </w:rPr>
  </w:style>
  <w:style w:type="paragraph" w:styleId="2e">
    <w:name w:val="Body Text 2"/>
    <w:basedOn w:val="a2"/>
    <w:link w:val="2f"/>
    <w:uiPriority w:val="99"/>
    <w:semiHidden/>
    <w:unhideWhenUsed/>
    <w:rsid w:val="001E678E"/>
    <w:pPr>
      <w:spacing w:after="120" w:line="480" w:lineRule="auto"/>
    </w:pPr>
    <w:rPr>
      <w:rFonts w:eastAsia="Meiryo UI"/>
    </w:rPr>
  </w:style>
  <w:style w:type="character" w:customStyle="1" w:styleId="2f">
    <w:name w:val="本文 2 (文字)"/>
    <w:basedOn w:val="a3"/>
    <w:link w:val="2e"/>
    <w:uiPriority w:val="99"/>
    <w:semiHidden/>
    <w:rsid w:val="001E678E"/>
    <w:rPr>
      <w:rFonts w:ascii="Meiryo UI" w:eastAsia="Meiryo UI" w:hAnsi="Meiryo UI"/>
    </w:rPr>
  </w:style>
  <w:style w:type="paragraph" w:styleId="affff3">
    <w:name w:val="Body Text Indent"/>
    <w:basedOn w:val="a2"/>
    <w:link w:val="affff4"/>
    <w:uiPriority w:val="99"/>
    <w:semiHidden/>
    <w:unhideWhenUsed/>
    <w:rsid w:val="001E678E"/>
    <w:pPr>
      <w:spacing w:after="120"/>
      <w:ind w:left="360"/>
    </w:pPr>
    <w:rPr>
      <w:rFonts w:eastAsia="Meiryo UI"/>
    </w:rPr>
  </w:style>
  <w:style w:type="character" w:customStyle="1" w:styleId="affff4">
    <w:name w:val="本文インデント (文字)"/>
    <w:basedOn w:val="a3"/>
    <w:link w:val="affff3"/>
    <w:uiPriority w:val="99"/>
    <w:semiHidden/>
    <w:rsid w:val="001E678E"/>
    <w:rPr>
      <w:rFonts w:ascii="Meiryo UI" w:eastAsia="Meiryo UI" w:hAnsi="Meiryo UI"/>
    </w:rPr>
  </w:style>
  <w:style w:type="paragraph" w:styleId="2f0">
    <w:name w:val="Body Text Indent 2"/>
    <w:basedOn w:val="a2"/>
    <w:link w:val="2f1"/>
    <w:uiPriority w:val="99"/>
    <w:semiHidden/>
    <w:unhideWhenUsed/>
    <w:rsid w:val="001E678E"/>
    <w:pPr>
      <w:spacing w:after="120" w:line="480" w:lineRule="auto"/>
      <w:ind w:left="360"/>
    </w:pPr>
    <w:rPr>
      <w:rFonts w:eastAsia="Meiryo UI"/>
    </w:rPr>
  </w:style>
  <w:style w:type="character" w:customStyle="1" w:styleId="2f1">
    <w:name w:val="本文インデント 2 (文字)"/>
    <w:basedOn w:val="a3"/>
    <w:link w:val="2f0"/>
    <w:uiPriority w:val="99"/>
    <w:semiHidden/>
    <w:rsid w:val="001E678E"/>
    <w:rPr>
      <w:rFonts w:ascii="Meiryo UI" w:eastAsia="Meiryo UI" w:hAnsi="Meiryo UI"/>
    </w:rPr>
  </w:style>
  <w:style w:type="paragraph" w:styleId="affff5">
    <w:name w:val="Body Text First Indent"/>
    <w:basedOn w:val="affff1"/>
    <w:link w:val="affff6"/>
    <w:uiPriority w:val="99"/>
    <w:semiHidden/>
    <w:unhideWhenUsed/>
    <w:rsid w:val="001E678E"/>
    <w:pPr>
      <w:spacing w:after="0"/>
      <w:ind w:firstLine="360"/>
    </w:pPr>
  </w:style>
  <w:style w:type="character" w:customStyle="1" w:styleId="affff6">
    <w:name w:val="本文字下げ (文字)"/>
    <w:basedOn w:val="affff2"/>
    <w:link w:val="affff5"/>
    <w:uiPriority w:val="99"/>
    <w:semiHidden/>
    <w:rsid w:val="001E678E"/>
    <w:rPr>
      <w:rFonts w:ascii="Meiryo UI" w:eastAsia="Meiryo UI" w:hAnsi="Meiryo UI"/>
    </w:rPr>
  </w:style>
  <w:style w:type="paragraph" w:styleId="2f2">
    <w:name w:val="Body Text First Indent 2"/>
    <w:basedOn w:val="affff3"/>
    <w:link w:val="2f3"/>
    <w:uiPriority w:val="99"/>
    <w:semiHidden/>
    <w:unhideWhenUsed/>
    <w:rsid w:val="001E678E"/>
    <w:pPr>
      <w:spacing w:after="0"/>
      <w:ind w:firstLine="360"/>
    </w:pPr>
  </w:style>
  <w:style w:type="character" w:customStyle="1" w:styleId="2f3">
    <w:name w:val="本文字下げ 2 (文字)"/>
    <w:basedOn w:val="affff4"/>
    <w:link w:val="2f2"/>
    <w:uiPriority w:val="99"/>
    <w:semiHidden/>
    <w:rsid w:val="001E678E"/>
    <w:rPr>
      <w:rFonts w:ascii="Meiryo UI" w:eastAsia="Meiryo UI" w:hAnsi="Meiryo UI"/>
    </w:rPr>
  </w:style>
  <w:style w:type="paragraph" w:styleId="affff7">
    <w:name w:val="Normal Indent"/>
    <w:basedOn w:val="a2"/>
    <w:uiPriority w:val="99"/>
    <w:semiHidden/>
    <w:unhideWhenUsed/>
    <w:rsid w:val="001E678E"/>
    <w:pPr>
      <w:ind w:left="720"/>
    </w:pPr>
  </w:style>
  <w:style w:type="paragraph" w:styleId="affff8">
    <w:name w:val="Note Heading"/>
    <w:basedOn w:val="a2"/>
    <w:next w:val="a2"/>
    <w:link w:val="affff9"/>
    <w:uiPriority w:val="99"/>
    <w:semiHidden/>
    <w:unhideWhenUsed/>
    <w:rsid w:val="001E678E"/>
    <w:rPr>
      <w:rFonts w:eastAsia="Meiryo UI"/>
    </w:rPr>
  </w:style>
  <w:style w:type="character" w:customStyle="1" w:styleId="affff9">
    <w:name w:val="記 (文字)"/>
    <w:basedOn w:val="a3"/>
    <w:link w:val="affff8"/>
    <w:uiPriority w:val="99"/>
    <w:semiHidden/>
    <w:rsid w:val="001E678E"/>
    <w:rPr>
      <w:rFonts w:ascii="Meiryo UI" w:eastAsia="Meiryo UI" w:hAnsi="Meiryo UI"/>
    </w:rPr>
  </w:style>
  <w:style w:type="table" w:styleId="affffa">
    <w:name w:val="Table Contemporary"/>
    <w:basedOn w:val="a4"/>
    <w:uiPriority w:val="99"/>
    <w:semiHidden/>
    <w:unhideWhenUsed/>
    <w:rsid w:val="001E678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2f4">
    <w:name w:val="Light List"/>
    <w:basedOn w:val="a4"/>
    <w:uiPriority w:val="61"/>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f5">
    <w:name w:val="Light List Accent 1"/>
    <w:basedOn w:val="a4"/>
    <w:uiPriority w:val="61"/>
    <w:semiHidden/>
    <w:unhideWhenUsed/>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f6">
    <w:name w:val="Light List Accent 2"/>
    <w:basedOn w:val="a4"/>
    <w:uiPriority w:val="61"/>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2f7">
    <w:name w:val="Light List Accent 3"/>
    <w:basedOn w:val="a4"/>
    <w:uiPriority w:val="61"/>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2f8">
    <w:name w:val="Light List Accent 4"/>
    <w:basedOn w:val="a4"/>
    <w:uiPriority w:val="61"/>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2f9">
    <w:name w:val="Light List Accent 5"/>
    <w:basedOn w:val="a4"/>
    <w:uiPriority w:val="61"/>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2fa">
    <w:name w:val="Light List Accent 6"/>
    <w:basedOn w:val="a4"/>
    <w:uiPriority w:val="61"/>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16">
    <w:name w:val="Light Shading"/>
    <w:basedOn w:val="a4"/>
    <w:uiPriority w:val="60"/>
    <w:semiHidden/>
    <w:unhideWhenUsed/>
    <w:rsid w:val="001E678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7">
    <w:name w:val="Light Shading Accent 1"/>
    <w:basedOn w:val="a4"/>
    <w:uiPriority w:val="60"/>
    <w:semiHidden/>
    <w:unhideWhenUsed/>
    <w:rsid w:val="001E678E"/>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18">
    <w:name w:val="Light Shading Accent 2"/>
    <w:basedOn w:val="a4"/>
    <w:uiPriority w:val="60"/>
    <w:semiHidden/>
    <w:unhideWhenUsed/>
    <w:rsid w:val="001E678E"/>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19">
    <w:name w:val="Light Shading Accent 3"/>
    <w:basedOn w:val="a4"/>
    <w:uiPriority w:val="60"/>
    <w:semiHidden/>
    <w:unhideWhenUsed/>
    <w:rsid w:val="001E678E"/>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1a">
    <w:name w:val="Light Shading Accent 4"/>
    <w:basedOn w:val="a4"/>
    <w:uiPriority w:val="60"/>
    <w:semiHidden/>
    <w:unhideWhenUsed/>
    <w:rsid w:val="001E678E"/>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1b">
    <w:name w:val="Light Shading Accent 5"/>
    <w:basedOn w:val="a4"/>
    <w:uiPriority w:val="60"/>
    <w:semiHidden/>
    <w:unhideWhenUsed/>
    <w:rsid w:val="001E678E"/>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1c">
    <w:name w:val="Light Shading Accent 6"/>
    <w:basedOn w:val="a4"/>
    <w:uiPriority w:val="60"/>
    <w:semiHidden/>
    <w:unhideWhenUsed/>
    <w:rsid w:val="001E678E"/>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3e">
    <w:name w:val="Light Grid"/>
    <w:basedOn w:val="a4"/>
    <w:uiPriority w:val="62"/>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f">
    <w:name w:val="Light Grid Accent 1"/>
    <w:basedOn w:val="a4"/>
    <w:uiPriority w:val="62"/>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3f0">
    <w:name w:val="Light Grid Accent 2"/>
    <w:basedOn w:val="a4"/>
    <w:uiPriority w:val="62"/>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f1">
    <w:name w:val="Light Grid Accent 3"/>
    <w:basedOn w:val="a4"/>
    <w:uiPriority w:val="62"/>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3f2">
    <w:name w:val="Light Grid Accent 4"/>
    <w:basedOn w:val="a4"/>
    <w:uiPriority w:val="62"/>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3f3">
    <w:name w:val="Light Grid Accent 5"/>
    <w:basedOn w:val="a4"/>
    <w:uiPriority w:val="62"/>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3f4">
    <w:name w:val="Light Grid Accent 6"/>
    <w:basedOn w:val="a4"/>
    <w:uiPriority w:val="62"/>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110">
    <w:name w:val="Dark List"/>
    <w:basedOn w:val="a4"/>
    <w:uiPriority w:val="70"/>
    <w:semiHidden/>
    <w:unhideWhenUsed/>
    <w:rsid w:val="001E678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4"/>
    <w:uiPriority w:val="70"/>
    <w:semiHidden/>
    <w:unhideWhenUsed/>
    <w:rsid w:val="001E678E"/>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112">
    <w:name w:val="Dark List Accent 2"/>
    <w:basedOn w:val="a4"/>
    <w:uiPriority w:val="70"/>
    <w:semiHidden/>
    <w:unhideWhenUsed/>
    <w:rsid w:val="001E678E"/>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113">
    <w:name w:val="Dark List Accent 3"/>
    <w:basedOn w:val="a4"/>
    <w:uiPriority w:val="70"/>
    <w:semiHidden/>
    <w:unhideWhenUsed/>
    <w:rsid w:val="001E678E"/>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114">
    <w:name w:val="Dark List Accent 4"/>
    <w:basedOn w:val="a4"/>
    <w:uiPriority w:val="70"/>
    <w:semiHidden/>
    <w:unhideWhenUsed/>
    <w:rsid w:val="001E678E"/>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115">
    <w:name w:val="Dark List Accent 5"/>
    <w:basedOn w:val="a4"/>
    <w:uiPriority w:val="70"/>
    <w:semiHidden/>
    <w:unhideWhenUsed/>
    <w:rsid w:val="001E678E"/>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116">
    <w:name w:val="Dark List Accent 6"/>
    <w:basedOn w:val="a4"/>
    <w:uiPriority w:val="70"/>
    <w:rsid w:val="001E678E"/>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1d">
    <w:name w:val="List Table 1 Light"/>
    <w:basedOn w:val="a4"/>
    <w:uiPriority w:val="46"/>
    <w:rsid w:val="001E678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
    <w:name w:val="List Table 1 Light Accent 1"/>
    <w:basedOn w:val="a4"/>
    <w:uiPriority w:val="46"/>
    <w:rsid w:val="001E678E"/>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2">
    <w:name w:val="List Table 1 Light Accent 2"/>
    <w:basedOn w:val="a4"/>
    <w:uiPriority w:val="46"/>
    <w:rsid w:val="001E678E"/>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3">
    <w:name w:val="List Table 1 Light Accent 3"/>
    <w:basedOn w:val="a4"/>
    <w:uiPriority w:val="46"/>
    <w:rsid w:val="001E678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
    <w:name w:val="List Table 1 Light Accent 4"/>
    <w:basedOn w:val="a4"/>
    <w:uiPriority w:val="46"/>
    <w:rsid w:val="001E678E"/>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
    <w:name w:val="List Table 1 Light Accent 5"/>
    <w:basedOn w:val="a4"/>
    <w:uiPriority w:val="46"/>
    <w:rsid w:val="001E678E"/>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6">
    <w:name w:val="List Table 1 Light Accent 6"/>
    <w:basedOn w:val="a4"/>
    <w:uiPriority w:val="46"/>
    <w:rsid w:val="001E678E"/>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fb">
    <w:name w:val="List Table 2"/>
    <w:basedOn w:val="a4"/>
    <w:uiPriority w:val="47"/>
    <w:rsid w:val="001E678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List Table 2 Accent 1"/>
    <w:basedOn w:val="a4"/>
    <w:uiPriority w:val="47"/>
    <w:rsid w:val="001E678E"/>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
    <w:name w:val="List Table 2 Accent 2"/>
    <w:basedOn w:val="a4"/>
    <w:uiPriority w:val="47"/>
    <w:rsid w:val="001E678E"/>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
    <w:name w:val="List Table 2 Accent 3"/>
    <w:basedOn w:val="a4"/>
    <w:uiPriority w:val="47"/>
    <w:rsid w:val="001E678E"/>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
    <w:name w:val="List Table 2 Accent 4"/>
    <w:basedOn w:val="a4"/>
    <w:uiPriority w:val="47"/>
    <w:rsid w:val="001E678E"/>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
    <w:name w:val="List Table 2 Accent 5"/>
    <w:basedOn w:val="a4"/>
    <w:uiPriority w:val="47"/>
    <w:rsid w:val="001E678E"/>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
    <w:name w:val="List Table 2 Accent 6"/>
    <w:basedOn w:val="a4"/>
    <w:uiPriority w:val="47"/>
    <w:rsid w:val="001E678E"/>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5">
    <w:name w:val="List Table 3"/>
    <w:basedOn w:val="a4"/>
    <w:uiPriority w:val="48"/>
    <w:rsid w:val="001E678E"/>
    <w:rPr>
      <w:rFonts w:eastAsia="Meiryo UI"/>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4"/>
    <w:uiPriority w:val="48"/>
    <w:rsid w:val="001E678E"/>
    <w:rPr>
      <w:rFonts w:eastAsia="Meiryo UI"/>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3-2">
    <w:name w:val="List Table 3 Accent 2"/>
    <w:basedOn w:val="a4"/>
    <w:uiPriority w:val="48"/>
    <w:rsid w:val="001E678E"/>
    <w:rPr>
      <w:rFonts w:eastAsia="Meiryo UI"/>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3-3">
    <w:name w:val="List Table 3 Accent 3"/>
    <w:basedOn w:val="a4"/>
    <w:uiPriority w:val="48"/>
    <w:rsid w:val="001E678E"/>
    <w:rPr>
      <w:rFonts w:eastAsia="Meiryo UI"/>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
    <w:name w:val="List Table 3 Accent 4"/>
    <w:basedOn w:val="a4"/>
    <w:uiPriority w:val="48"/>
    <w:rsid w:val="001E678E"/>
    <w:rPr>
      <w:rFonts w:eastAsia="Meiryo UI"/>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
    <w:name w:val="List Table 3 Accent 5"/>
    <w:basedOn w:val="a4"/>
    <w:uiPriority w:val="48"/>
    <w:rsid w:val="001E678E"/>
    <w:rPr>
      <w:rFonts w:eastAsia="Meiryo UI"/>
    </w:r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3-6">
    <w:name w:val="List Table 3 Accent 6"/>
    <w:basedOn w:val="a4"/>
    <w:uiPriority w:val="48"/>
    <w:rsid w:val="001E678E"/>
    <w:rPr>
      <w:rFonts w:eastAsia="Meiryo UI"/>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f0">
    <w:name w:val="List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
    <w:name w:val="List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
    <w:name w:val="List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
    <w:name w:val="List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
    <w:name w:val="List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
    <w:name w:val="List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
    <w:name w:val="List Table 5 Dark"/>
    <w:basedOn w:val="a4"/>
    <w:uiPriority w:val="50"/>
    <w:rsid w:val="001E678E"/>
    <w:rPr>
      <w:rFonts w:eastAsia="Meiryo UI"/>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1E678E"/>
    <w:rPr>
      <w:rFonts w:eastAsia="Meiryo UI"/>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1E678E"/>
    <w:rPr>
      <w:rFonts w:eastAsia="Meiryo UI"/>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1E678E"/>
    <w:rPr>
      <w:rFonts w:eastAsia="Meiryo UI"/>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1E678E"/>
    <w:rPr>
      <w:rFonts w:eastAsia="Meiryo UI"/>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1E678E"/>
    <w:rPr>
      <w:rFonts w:eastAsia="Meiryo UI"/>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1E678E"/>
    <w:rPr>
      <w:rFonts w:eastAsia="Meiryo UI"/>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a">
    <w:name w:val="List Table 6 Colorful"/>
    <w:basedOn w:val="a4"/>
    <w:uiPriority w:val="51"/>
    <w:rsid w:val="001E678E"/>
    <w:rPr>
      <w:rFonts w:eastAsia="Meiryo UI"/>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1E678E"/>
    <w:rPr>
      <w:rFonts w:eastAsia="Meiryo UI"/>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
    <w:name w:val="List Table 6 Colorful Accent 2"/>
    <w:basedOn w:val="a4"/>
    <w:uiPriority w:val="51"/>
    <w:rsid w:val="001E678E"/>
    <w:rPr>
      <w:rFonts w:eastAsia="Meiryo UI"/>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
    <w:name w:val="List Table 6 Colorful Accent 3"/>
    <w:basedOn w:val="a4"/>
    <w:uiPriority w:val="51"/>
    <w:rsid w:val="001E678E"/>
    <w:rPr>
      <w:rFonts w:eastAsia="Meiryo UI"/>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
    <w:name w:val="List Table 6 Colorful Accent 4"/>
    <w:basedOn w:val="a4"/>
    <w:uiPriority w:val="51"/>
    <w:rsid w:val="001E678E"/>
    <w:rPr>
      <w:rFonts w:eastAsia="Meiryo UI"/>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
    <w:name w:val="List Table 6 Colorful Accent 5"/>
    <w:basedOn w:val="a4"/>
    <w:uiPriority w:val="51"/>
    <w:rsid w:val="001E678E"/>
    <w:rPr>
      <w:rFonts w:eastAsia="Meiryo UI"/>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
    <w:name w:val="List Table 6 Colorful Accent 6"/>
    <w:basedOn w:val="a4"/>
    <w:uiPriority w:val="51"/>
    <w:rsid w:val="001E678E"/>
    <w:rPr>
      <w:rFonts w:eastAsia="Meiryo UI"/>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a">
    <w:name w:val="List Table 7 Colorful"/>
    <w:basedOn w:val="a4"/>
    <w:uiPriority w:val="52"/>
    <w:rsid w:val="001E678E"/>
    <w:rPr>
      <w:rFonts w:eastAsia="Meiryo UI"/>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1E678E"/>
    <w:rPr>
      <w:rFonts w:eastAsia="Meiryo UI"/>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1E678E"/>
    <w:rPr>
      <w:rFonts w:eastAsia="Meiryo UI"/>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1E678E"/>
    <w:rPr>
      <w:rFonts w:eastAsia="Meiryo UI"/>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1E678E"/>
    <w:rPr>
      <w:rFonts w:eastAsia="Meiryo UI"/>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1E678E"/>
    <w:rPr>
      <w:rFonts w:eastAsia="Meiryo UI"/>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1E678E"/>
    <w:rPr>
      <w:rFonts w:eastAsia="Meiryo UI"/>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b">
    <w:name w:val="E-mail Signature"/>
    <w:basedOn w:val="a2"/>
    <w:link w:val="affffc"/>
    <w:uiPriority w:val="99"/>
    <w:semiHidden/>
    <w:unhideWhenUsed/>
    <w:rsid w:val="001E678E"/>
    <w:rPr>
      <w:rFonts w:eastAsia="Meiryo UI"/>
    </w:rPr>
  </w:style>
  <w:style w:type="character" w:customStyle="1" w:styleId="affffc">
    <w:name w:val="電子メール署名 (文字)"/>
    <w:basedOn w:val="a3"/>
    <w:link w:val="affffb"/>
    <w:uiPriority w:val="99"/>
    <w:semiHidden/>
    <w:rsid w:val="001E678E"/>
    <w:rPr>
      <w:rFonts w:ascii="Meiryo UI" w:eastAsia="Meiryo UI" w:hAnsi="Meiryo UI"/>
    </w:rPr>
  </w:style>
  <w:style w:type="paragraph" w:styleId="affffd">
    <w:name w:val="Salutation"/>
    <w:basedOn w:val="a2"/>
    <w:next w:val="a2"/>
    <w:link w:val="affffe"/>
    <w:uiPriority w:val="99"/>
    <w:semiHidden/>
    <w:unhideWhenUsed/>
    <w:rsid w:val="001E678E"/>
    <w:rPr>
      <w:rFonts w:eastAsia="Meiryo UI"/>
    </w:rPr>
  </w:style>
  <w:style w:type="character" w:customStyle="1" w:styleId="affffe">
    <w:name w:val="挨拶文 (文字)"/>
    <w:basedOn w:val="a3"/>
    <w:link w:val="affffd"/>
    <w:uiPriority w:val="99"/>
    <w:semiHidden/>
    <w:rsid w:val="001E678E"/>
    <w:rPr>
      <w:rFonts w:ascii="Meiryo UI" w:eastAsia="Meiryo UI" w:hAnsi="Meiryo UI"/>
    </w:rPr>
  </w:style>
  <w:style w:type="table" w:styleId="1e">
    <w:name w:val="Table Columns 1"/>
    <w:basedOn w:val="a4"/>
    <w:uiPriority w:val="99"/>
    <w:semiHidden/>
    <w:unhideWhenUsed/>
    <w:rsid w:val="001E678E"/>
    <w:rPr>
      <w:rFonts w:eastAsia="Meiryo UI"/>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c">
    <w:name w:val="Table Columns 2"/>
    <w:basedOn w:val="a4"/>
    <w:uiPriority w:val="99"/>
    <w:semiHidden/>
    <w:unhideWhenUsed/>
    <w:rsid w:val="001E678E"/>
    <w:rPr>
      <w:rFonts w:eastAsia="Meiryo UI"/>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6">
    <w:name w:val="Table Columns 3"/>
    <w:basedOn w:val="a4"/>
    <w:uiPriority w:val="99"/>
    <w:semiHidden/>
    <w:unhideWhenUsed/>
    <w:rsid w:val="001E678E"/>
    <w:rPr>
      <w:rFonts w:eastAsia="Meiryo UI"/>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f1">
    <w:name w:val="Table Columns 4"/>
    <w:basedOn w:val="a4"/>
    <w:uiPriority w:val="99"/>
    <w:semiHidden/>
    <w:unhideWhenUsed/>
    <w:rsid w:val="001E678E"/>
    <w:rPr>
      <w:rFonts w:eastAsia="Meiryo UI"/>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f0">
    <w:name w:val="Table Columns 5"/>
    <w:basedOn w:val="a4"/>
    <w:uiPriority w:val="99"/>
    <w:semiHidden/>
    <w:unhideWhenUsed/>
    <w:rsid w:val="001E678E"/>
    <w:rPr>
      <w:rFonts w:eastAsia="Meiryo UI"/>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
    <w:name w:val="Signature"/>
    <w:basedOn w:val="a2"/>
    <w:link w:val="afffff0"/>
    <w:uiPriority w:val="99"/>
    <w:semiHidden/>
    <w:unhideWhenUsed/>
    <w:rsid w:val="001E678E"/>
    <w:pPr>
      <w:ind w:left="4320"/>
    </w:pPr>
    <w:rPr>
      <w:rFonts w:eastAsia="Meiryo UI"/>
    </w:rPr>
  </w:style>
  <w:style w:type="character" w:customStyle="1" w:styleId="afffff0">
    <w:name w:val="署名 (文字)"/>
    <w:basedOn w:val="a3"/>
    <w:link w:val="afffff"/>
    <w:uiPriority w:val="99"/>
    <w:semiHidden/>
    <w:rsid w:val="001E678E"/>
    <w:rPr>
      <w:rFonts w:ascii="Meiryo UI" w:eastAsia="Meiryo UI" w:hAnsi="Meiryo UI"/>
    </w:rPr>
  </w:style>
  <w:style w:type="table" w:styleId="1f">
    <w:name w:val="Table Simple 1"/>
    <w:basedOn w:val="a4"/>
    <w:uiPriority w:val="99"/>
    <w:semiHidden/>
    <w:unhideWhenUsed/>
    <w:rsid w:val="001E678E"/>
    <w:rPr>
      <w:rFonts w:eastAsia="Meiryo UI"/>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d">
    <w:name w:val="Table Simple 2"/>
    <w:basedOn w:val="a4"/>
    <w:uiPriority w:val="99"/>
    <w:semiHidden/>
    <w:unhideWhenUsed/>
    <w:rsid w:val="001E678E"/>
    <w:rPr>
      <w:rFonts w:eastAsia="Meiryo UI"/>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7">
    <w:name w:val="Table Simple 3"/>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0">
    <w:name w:val="Table Subtle 1"/>
    <w:basedOn w:val="a4"/>
    <w:uiPriority w:val="99"/>
    <w:semiHidden/>
    <w:unhideWhenUsed/>
    <w:rsid w:val="001E678E"/>
    <w:rPr>
      <w:rFonts w:eastAsia="Meiryo UI"/>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Subtle 2"/>
    <w:basedOn w:val="a4"/>
    <w:uiPriority w:val="99"/>
    <w:rsid w:val="001E678E"/>
    <w:rPr>
      <w:rFonts w:eastAsia="Meiryo UI"/>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f1">
    <w:name w:val="index 1"/>
    <w:basedOn w:val="a2"/>
    <w:next w:val="a2"/>
    <w:autoRedefine/>
    <w:uiPriority w:val="99"/>
    <w:semiHidden/>
    <w:unhideWhenUsed/>
    <w:rsid w:val="001E678E"/>
    <w:pPr>
      <w:ind w:left="220" w:hanging="220"/>
    </w:pPr>
    <w:rPr>
      <w:rFonts w:eastAsia="Meiryo UI"/>
    </w:rPr>
  </w:style>
  <w:style w:type="paragraph" w:styleId="2ff">
    <w:name w:val="index 2"/>
    <w:basedOn w:val="a2"/>
    <w:next w:val="a2"/>
    <w:autoRedefine/>
    <w:uiPriority w:val="99"/>
    <w:semiHidden/>
    <w:unhideWhenUsed/>
    <w:rsid w:val="001E678E"/>
    <w:pPr>
      <w:ind w:left="440" w:hanging="220"/>
    </w:pPr>
    <w:rPr>
      <w:rFonts w:eastAsia="Meiryo UI"/>
    </w:rPr>
  </w:style>
  <w:style w:type="paragraph" w:styleId="3f8">
    <w:name w:val="index 3"/>
    <w:basedOn w:val="a2"/>
    <w:next w:val="a2"/>
    <w:autoRedefine/>
    <w:uiPriority w:val="99"/>
    <w:semiHidden/>
    <w:unhideWhenUsed/>
    <w:rsid w:val="001E678E"/>
    <w:pPr>
      <w:ind w:left="660" w:hanging="220"/>
    </w:pPr>
    <w:rPr>
      <w:rFonts w:eastAsia="Meiryo UI"/>
    </w:rPr>
  </w:style>
  <w:style w:type="paragraph" w:styleId="4f2">
    <w:name w:val="index 4"/>
    <w:basedOn w:val="a2"/>
    <w:next w:val="a2"/>
    <w:autoRedefine/>
    <w:uiPriority w:val="99"/>
    <w:semiHidden/>
    <w:unhideWhenUsed/>
    <w:rsid w:val="001E678E"/>
    <w:pPr>
      <w:ind w:left="880" w:hanging="220"/>
    </w:pPr>
    <w:rPr>
      <w:rFonts w:eastAsia="Meiryo UI"/>
    </w:rPr>
  </w:style>
  <w:style w:type="paragraph" w:styleId="5f1">
    <w:name w:val="index 5"/>
    <w:basedOn w:val="a2"/>
    <w:next w:val="a2"/>
    <w:autoRedefine/>
    <w:uiPriority w:val="99"/>
    <w:semiHidden/>
    <w:unhideWhenUsed/>
    <w:rsid w:val="001E678E"/>
    <w:pPr>
      <w:ind w:left="1100" w:hanging="220"/>
    </w:pPr>
    <w:rPr>
      <w:rFonts w:eastAsia="Meiryo UI"/>
    </w:rPr>
  </w:style>
  <w:style w:type="paragraph" w:styleId="6b">
    <w:name w:val="index 6"/>
    <w:basedOn w:val="a2"/>
    <w:next w:val="a2"/>
    <w:autoRedefine/>
    <w:uiPriority w:val="99"/>
    <w:semiHidden/>
    <w:unhideWhenUsed/>
    <w:rsid w:val="001E678E"/>
    <w:pPr>
      <w:ind w:left="1320" w:hanging="220"/>
    </w:pPr>
    <w:rPr>
      <w:rFonts w:eastAsia="Meiryo UI"/>
    </w:rPr>
  </w:style>
  <w:style w:type="paragraph" w:styleId="7b">
    <w:name w:val="index 7"/>
    <w:basedOn w:val="a2"/>
    <w:next w:val="a2"/>
    <w:autoRedefine/>
    <w:uiPriority w:val="99"/>
    <w:semiHidden/>
    <w:unhideWhenUsed/>
    <w:rsid w:val="001E678E"/>
    <w:pPr>
      <w:ind w:left="1540" w:hanging="220"/>
    </w:pPr>
    <w:rPr>
      <w:rFonts w:eastAsia="Meiryo UI"/>
    </w:rPr>
  </w:style>
  <w:style w:type="paragraph" w:styleId="8a">
    <w:name w:val="index 8"/>
    <w:basedOn w:val="a2"/>
    <w:next w:val="a2"/>
    <w:autoRedefine/>
    <w:uiPriority w:val="99"/>
    <w:semiHidden/>
    <w:unhideWhenUsed/>
    <w:rsid w:val="001E678E"/>
    <w:pPr>
      <w:ind w:left="1760" w:hanging="220"/>
    </w:pPr>
    <w:rPr>
      <w:rFonts w:eastAsia="Meiryo UI"/>
    </w:rPr>
  </w:style>
  <w:style w:type="paragraph" w:styleId="99">
    <w:name w:val="index 9"/>
    <w:basedOn w:val="a2"/>
    <w:next w:val="a2"/>
    <w:autoRedefine/>
    <w:uiPriority w:val="99"/>
    <w:semiHidden/>
    <w:unhideWhenUsed/>
    <w:rsid w:val="001E678E"/>
    <w:pPr>
      <w:ind w:left="1980" w:hanging="220"/>
    </w:pPr>
    <w:rPr>
      <w:rFonts w:eastAsia="Meiryo UI"/>
    </w:rPr>
  </w:style>
  <w:style w:type="paragraph" w:styleId="afffff1">
    <w:name w:val="index heading"/>
    <w:basedOn w:val="a2"/>
    <w:next w:val="1f1"/>
    <w:uiPriority w:val="99"/>
    <w:semiHidden/>
    <w:unhideWhenUsed/>
    <w:rsid w:val="001E678E"/>
    <w:rPr>
      <w:rFonts w:eastAsia="Meiryo UI" w:cstheme="majorBidi"/>
      <w:b/>
      <w:bCs/>
    </w:rPr>
  </w:style>
  <w:style w:type="paragraph" w:styleId="afffff2">
    <w:name w:val="Closing"/>
    <w:basedOn w:val="a2"/>
    <w:link w:val="afffff3"/>
    <w:uiPriority w:val="99"/>
    <w:semiHidden/>
    <w:unhideWhenUsed/>
    <w:rsid w:val="001E678E"/>
    <w:pPr>
      <w:ind w:left="4320"/>
    </w:pPr>
    <w:rPr>
      <w:rFonts w:eastAsia="Meiryo UI"/>
    </w:rPr>
  </w:style>
  <w:style w:type="character" w:customStyle="1" w:styleId="afffff3">
    <w:name w:val="結語 (文字)"/>
    <w:basedOn w:val="a3"/>
    <w:link w:val="afffff2"/>
    <w:uiPriority w:val="99"/>
    <w:semiHidden/>
    <w:rsid w:val="001E678E"/>
    <w:rPr>
      <w:rFonts w:ascii="Meiryo UI" w:eastAsia="Meiryo UI" w:hAnsi="Meiryo UI"/>
    </w:rPr>
  </w:style>
  <w:style w:type="table" w:styleId="afffff4">
    <w:name w:val="Table Grid"/>
    <w:basedOn w:val="a4"/>
    <w:uiPriority w:val="39"/>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2">
    <w:name w:val="Table Grid 1"/>
    <w:basedOn w:val="a4"/>
    <w:uiPriority w:val="99"/>
    <w:semiHidden/>
    <w:unhideWhenUsed/>
    <w:rsid w:val="001E678E"/>
    <w:rPr>
      <w:rFonts w:eastAsia="Meiryo U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f0">
    <w:name w:val="Table Grid 2"/>
    <w:basedOn w:val="a4"/>
    <w:uiPriority w:val="99"/>
    <w:semiHidden/>
    <w:unhideWhenUsed/>
    <w:rsid w:val="001E678E"/>
    <w:rPr>
      <w:rFonts w:eastAsia="Meiryo UI"/>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9">
    <w:name w:val="Table Grid 3"/>
    <w:basedOn w:val="a4"/>
    <w:uiPriority w:val="99"/>
    <w:semiHidden/>
    <w:unhideWhenUsed/>
    <w:rsid w:val="001E678E"/>
    <w:rPr>
      <w:rFonts w:eastAsia="Meiryo U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f3">
    <w:name w:val="Table Grid 4"/>
    <w:basedOn w:val="a4"/>
    <w:uiPriority w:val="99"/>
    <w:semiHidden/>
    <w:unhideWhenUsed/>
    <w:rsid w:val="001E678E"/>
    <w:rPr>
      <w:rFonts w:eastAsia="Meiryo UI"/>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f2">
    <w:name w:val="Table Grid 5"/>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c">
    <w:name w:val="Table Grid 6"/>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c">
    <w:name w:val="Table Grid 7"/>
    <w:basedOn w:val="a4"/>
    <w:uiPriority w:val="99"/>
    <w:semiHidden/>
    <w:unhideWhenUsed/>
    <w:rsid w:val="001E678E"/>
    <w:rPr>
      <w:rFonts w:eastAsia="Meiryo UI"/>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b">
    <w:name w:val="Table Grid 8"/>
    <w:basedOn w:val="a4"/>
    <w:uiPriority w:val="99"/>
    <w:semiHidden/>
    <w:unhideWhenUsed/>
    <w:rsid w:val="001E678E"/>
    <w:rPr>
      <w:rFonts w:eastAsia="Meiryo UI"/>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5">
    <w:name w:val="Grid Table Light"/>
    <w:basedOn w:val="a4"/>
    <w:uiPriority w:val="40"/>
    <w:rsid w:val="001E678E"/>
    <w:rPr>
      <w:rFonts w:eastAsia="Meiryo U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f3">
    <w:name w:val="Grid Table 1 Light"/>
    <w:basedOn w:val="a4"/>
    <w:uiPriority w:val="46"/>
    <w:rsid w:val="001E678E"/>
    <w:rPr>
      <w:rFonts w:eastAsia="Meiryo U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0">
    <w:name w:val="Grid Table 1 Light Accent 1"/>
    <w:basedOn w:val="a4"/>
    <w:uiPriority w:val="46"/>
    <w:rsid w:val="001E678E"/>
    <w:rPr>
      <w:rFonts w:eastAsia="Meiryo UI"/>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20">
    <w:name w:val="Grid Table 1 Light Accent 2"/>
    <w:basedOn w:val="a4"/>
    <w:uiPriority w:val="46"/>
    <w:rsid w:val="001E678E"/>
    <w:rPr>
      <w:rFonts w:eastAsia="Meiryo UI"/>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0">
    <w:name w:val="Grid Table 1 Light Accent 3"/>
    <w:basedOn w:val="a4"/>
    <w:uiPriority w:val="46"/>
    <w:rsid w:val="001E678E"/>
    <w:rPr>
      <w:rFonts w:eastAsia="Meiryo UI"/>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0">
    <w:name w:val="Grid Table 1 Light Accent 4"/>
    <w:basedOn w:val="a4"/>
    <w:uiPriority w:val="46"/>
    <w:rsid w:val="001E678E"/>
    <w:rPr>
      <w:rFonts w:eastAsia="Meiryo UI"/>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0">
    <w:name w:val="Grid Table 1 Light Accent 5"/>
    <w:basedOn w:val="a4"/>
    <w:uiPriority w:val="46"/>
    <w:rsid w:val="001E678E"/>
    <w:rPr>
      <w:rFonts w:eastAsia="Meiryo UI"/>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60">
    <w:name w:val="Grid Table 1 Light Accent 6"/>
    <w:basedOn w:val="a4"/>
    <w:uiPriority w:val="46"/>
    <w:rsid w:val="001E678E"/>
    <w:rPr>
      <w:rFonts w:eastAsia="Meiryo UI"/>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ff1">
    <w:name w:val="Grid Table 2"/>
    <w:basedOn w:val="a4"/>
    <w:uiPriority w:val="47"/>
    <w:rsid w:val="001E678E"/>
    <w:rPr>
      <w:rFonts w:eastAsia="Meiryo UI"/>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Grid Table 2 Accent 1"/>
    <w:basedOn w:val="a4"/>
    <w:uiPriority w:val="47"/>
    <w:rsid w:val="001E678E"/>
    <w:rPr>
      <w:rFonts w:eastAsia="Meiryo UI"/>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0">
    <w:name w:val="Grid Table 2 Accent 2"/>
    <w:basedOn w:val="a4"/>
    <w:uiPriority w:val="47"/>
    <w:rsid w:val="001E678E"/>
    <w:rPr>
      <w:rFonts w:eastAsia="Meiryo UI"/>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0">
    <w:name w:val="Grid Table 2 Accent 3"/>
    <w:basedOn w:val="a4"/>
    <w:uiPriority w:val="47"/>
    <w:rsid w:val="001E678E"/>
    <w:rPr>
      <w:rFonts w:eastAsia="Meiryo UI"/>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0">
    <w:name w:val="Grid Table 2 Accent 4"/>
    <w:basedOn w:val="a4"/>
    <w:uiPriority w:val="47"/>
    <w:rsid w:val="001E678E"/>
    <w:rPr>
      <w:rFonts w:eastAsia="Meiryo UI"/>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0">
    <w:name w:val="Grid Table 2 Accent 5"/>
    <w:basedOn w:val="a4"/>
    <w:uiPriority w:val="47"/>
    <w:rsid w:val="001E678E"/>
    <w:rPr>
      <w:rFonts w:eastAsia="Meiryo UI"/>
    </w:r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0">
    <w:name w:val="Grid Table 2 Accent 6"/>
    <w:basedOn w:val="a4"/>
    <w:uiPriority w:val="47"/>
    <w:rsid w:val="001E678E"/>
    <w:rPr>
      <w:rFonts w:eastAsia="Meiryo UI"/>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a">
    <w:name w:val="Grid Table 3"/>
    <w:basedOn w:val="a4"/>
    <w:uiPriority w:val="48"/>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4"/>
    <w:uiPriority w:val="48"/>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20">
    <w:name w:val="Grid Table 3 Accent 2"/>
    <w:basedOn w:val="a4"/>
    <w:uiPriority w:val="48"/>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3-30">
    <w:name w:val="Grid Table 3 Accent 3"/>
    <w:basedOn w:val="a4"/>
    <w:uiPriority w:val="48"/>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0">
    <w:name w:val="Grid Table 3 Accent 4"/>
    <w:basedOn w:val="a4"/>
    <w:uiPriority w:val="48"/>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0">
    <w:name w:val="Grid Table 3 Accent 5"/>
    <w:basedOn w:val="a4"/>
    <w:uiPriority w:val="48"/>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3-60">
    <w:name w:val="Grid Table 3 Accent 6"/>
    <w:basedOn w:val="a4"/>
    <w:uiPriority w:val="48"/>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f4">
    <w:name w:val="Grid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0">
    <w:name w:val="Grid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0">
    <w:name w:val="Grid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Grid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Grid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0">
    <w:name w:val="Grid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3">
    <w:name w:val="Grid Table 5 Dark"/>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20">
    <w:name w:val="Grid Table 5 Dark Accent 2"/>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30">
    <w:name w:val="Grid Table 5 Dark Accent 3"/>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0">
    <w:name w:val="Grid Table 5 Dark Accent 4"/>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0">
    <w:name w:val="Grid Table 5 Dark Accent 5"/>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5-60">
    <w:name w:val="Grid Table 5 Dark Accent 6"/>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d">
    <w:name w:val="Grid Table 6 Colorful"/>
    <w:basedOn w:val="a4"/>
    <w:uiPriority w:val="51"/>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0">
    <w:name w:val="Grid Table 6 Colorful Accent 2"/>
    <w:basedOn w:val="a4"/>
    <w:uiPriority w:val="51"/>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0">
    <w:name w:val="Grid Table 6 Colorful Accent 3"/>
    <w:basedOn w:val="a4"/>
    <w:uiPriority w:val="51"/>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Grid Table 6 Colorful Accent 4"/>
    <w:basedOn w:val="a4"/>
    <w:uiPriority w:val="51"/>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Grid Table 6 Colorful Accent 5"/>
    <w:basedOn w:val="a4"/>
    <w:uiPriority w:val="51"/>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0">
    <w:name w:val="Grid Table 6 Colorful Accent 6"/>
    <w:basedOn w:val="a4"/>
    <w:uiPriority w:val="51"/>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d">
    <w:name w:val="Grid Table 7 Colorful"/>
    <w:basedOn w:val="a4"/>
    <w:uiPriority w:val="52"/>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7-20">
    <w:name w:val="Grid Table 7 Colorful Accent 2"/>
    <w:basedOn w:val="a4"/>
    <w:uiPriority w:val="52"/>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7-30">
    <w:name w:val="Grid Table 7 Colorful Accent 3"/>
    <w:basedOn w:val="a4"/>
    <w:uiPriority w:val="52"/>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0">
    <w:name w:val="Grid Table 7 Colorful Accent 4"/>
    <w:basedOn w:val="a4"/>
    <w:uiPriority w:val="52"/>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0">
    <w:name w:val="Grid Table 7 Colorful Accent 5"/>
    <w:basedOn w:val="a4"/>
    <w:uiPriority w:val="52"/>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7-60">
    <w:name w:val="Grid Table 7 Colorful Accent 6"/>
    <w:basedOn w:val="a4"/>
    <w:uiPriority w:val="52"/>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Web1">
    <w:name w:val="Table Web 1"/>
    <w:basedOn w:val="a4"/>
    <w:uiPriority w:val="99"/>
    <w:semiHidden/>
    <w:unhideWhenUsed/>
    <w:rsid w:val="001E678E"/>
    <w:rPr>
      <w:rFonts w:eastAsia="Meiryo UI"/>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1E678E"/>
    <w:rPr>
      <w:rFonts w:eastAsia="Meiryo UI"/>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rsid w:val="001E678E"/>
    <w:rPr>
      <w:rFonts w:eastAsia="Meiryo U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6">
    <w:name w:val="footnote reference"/>
    <w:basedOn w:val="a3"/>
    <w:uiPriority w:val="99"/>
    <w:semiHidden/>
    <w:unhideWhenUsed/>
    <w:rsid w:val="001E678E"/>
    <w:rPr>
      <w:rFonts w:ascii="Meiryo UI" w:eastAsia="Meiryo UI" w:hAnsi="Meiryo UI"/>
      <w:vertAlign w:val="superscript"/>
    </w:rPr>
  </w:style>
  <w:style w:type="character" w:styleId="afffff7">
    <w:name w:val="line number"/>
    <w:basedOn w:val="a3"/>
    <w:uiPriority w:val="99"/>
    <w:semiHidden/>
    <w:unhideWhenUsed/>
    <w:rsid w:val="001E678E"/>
    <w:rPr>
      <w:rFonts w:ascii="Meiryo UI" w:eastAsia="Meiryo UI" w:hAnsi="Meiryo UI"/>
    </w:rPr>
  </w:style>
  <w:style w:type="table" w:styleId="3-D1">
    <w:name w:val="Table 3D effects 1"/>
    <w:basedOn w:val="a4"/>
    <w:uiPriority w:val="99"/>
    <w:semiHidden/>
    <w:unhideWhenUsed/>
    <w:rsid w:val="001E678E"/>
    <w:rPr>
      <w:rFonts w:eastAsia="Meiryo UI"/>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4"/>
    <w:uiPriority w:val="99"/>
    <w:semiHidden/>
    <w:unhideWhenUsed/>
    <w:rsid w:val="001E678E"/>
    <w:rPr>
      <w:rFonts w:eastAsia="Meiryo UI"/>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4"/>
    <w:uiPriority w:val="99"/>
    <w:semiHidden/>
    <w:unhideWhenUsed/>
    <w:rsid w:val="001E678E"/>
    <w:rPr>
      <w:rFonts w:eastAsia="Meiryo UI"/>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8">
    <w:name w:val="Table Theme"/>
    <w:basedOn w:val="a4"/>
    <w:uiPriority w:val="99"/>
    <w:semiHidden/>
    <w:unhideWhenUsed/>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9">
    <w:name w:val="page number"/>
    <w:basedOn w:val="a3"/>
    <w:uiPriority w:val="99"/>
    <w:semiHidden/>
    <w:unhideWhenUsed/>
    <w:rsid w:val="001E678E"/>
    <w:rPr>
      <w:rFonts w:ascii="Meiryo UI" w:eastAsia="Meiryo UI" w:hAnsi="Meiryo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g\AppData\Roaming\Microsoft\Templates\&#12471;&#12531;&#12464;&#12523;%20&#12473;&#12506;&#12540;&#12473;%20(&#31354;&#3033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AF2087B-2968-434B-802E-82831563B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シングル スペース (空白).dotx</Template>
  <TotalTime>0</TotalTime>
  <Pages>1</Pages>
  <Words>328</Words>
  <Characters>1873</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2019-12-20T11:47:00Z</dcterms:created>
  <dcterms:modified xsi:type="dcterms:W3CDTF">2019-12-29T10:00:00Z</dcterms:modified>
</cp:coreProperties>
</file>